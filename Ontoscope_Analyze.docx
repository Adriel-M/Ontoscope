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1553E" w14:textId="77777777" w:rsidR="00814C59" w:rsidRDefault="005C5D2A" w:rsidP="005C5D2A">
      <w:pPr>
        <w:jc w:val="center"/>
        <w:rPr>
          <w:color w:val="000000" w:themeColor="text1"/>
          <w:sz w:val="28"/>
          <w:szCs w:val="28"/>
        </w:rPr>
      </w:pPr>
      <w:proofErr w:type="spellStart"/>
      <w:r w:rsidRPr="005C5D2A">
        <w:rPr>
          <w:i/>
          <w:iCs/>
          <w:color w:val="365F91" w:themeColor="accent1" w:themeShade="BF"/>
          <w:sz w:val="28"/>
          <w:szCs w:val="28"/>
        </w:rPr>
        <w:t>Ontoscope</w:t>
      </w:r>
      <w:proofErr w:type="spellEnd"/>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14:paraId="44BFFA7F" w14:textId="77777777" w:rsidR="005C5D2A" w:rsidRDefault="005C5D2A" w:rsidP="005C5D2A">
      <w:pPr>
        <w:jc w:val="center"/>
        <w:rPr>
          <w:color w:val="000000" w:themeColor="text1"/>
        </w:rPr>
      </w:pPr>
      <w:r>
        <w:rPr>
          <w:color w:val="000000" w:themeColor="text1"/>
        </w:rPr>
        <w:t xml:space="preserve">Vignette authors: </w:t>
      </w:r>
      <w:proofErr w:type="spellStart"/>
      <w:r>
        <w:rPr>
          <w:color w:val="000000" w:themeColor="text1"/>
        </w:rPr>
        <w:t>Kartikay</w:t>
      </w:r>
      <w:proofErr w:type="spellEnd"/>
      <w:r>
        <w:rPr>
          <w:color w:val="000000" w:themeColor="text1"/>
        </w:rPr>
        <w:t xml:space="preserve"> Chadha, </w:t>
      </w:r>
      <w:proofErr w:type="spellStart"/>
      <w:r>
        <w:rPr>
          <w:color w:val="000000" w:themeColor="text1"/>
        </w:rPr>
        <w:t>Shivani</w:t>
      </w:r>
      <w:proofErr w:type="spellEnd"/>
      <w:r>
        <w:rPr>
          <w:color w:val="000000" w:themeColor="text1"/>
        </w:rPr>
        <w:t xml:space="preserve"> </w:t>
      </w:r>
      <w:proofErr w:type="spellStart"/>
      <w:r>
        <w:rPr>
          <w:color w:val="000000" w:themeColor="text1"/>
        </w:rPr>
        <w:t>Kamdar</w:t>
      </w:r>
      <w:proofErr w:type="spellEnd"/>
      <w:r>
        <w:rPr>
          <w:color w:val="000000" w:themeColor="text1"/>
        </w:rPr>
        <w:t xml:space="preserve">, Burton </w:t>
      </w:r>
      <w:proofErr w:type="spellStart"/>
      <w:r>
        <w:rPr>
          <w:color w:val="000000" w:themeColor="text1"/>
        </w:rPr>
        <w:t>Mendonca</w:t>
      </w:r>
      <w:proofErr w:type="spellEnd"/>
      <w:r>
        <w:rPr>
          <w:color w:val="000000" w:themeColor="text1"/>
        </w:rPr>
        <w:t xml:space="preserve">, </w:t>
      </w:r>
      <w:proofErr w:type="spellStart"/>
      <w:r>
        <w:rPr>
          <w:color w:val="000000" w:themeColor="text1"/>
        </w:rPr>
        <w:t>Anam</w:t>
      </w:r>
      <w:proofErr w:type="spellEnd"/>
      <w:r>
        <w:rPr>
          <w:color w:val="000000" w:themeColor="text1"/>
        </w:rPr>
        <w:t xml:space="preserve"> </w:t>
      </w:r>
      <w:proofErr w:type="spellStart"/>
      <w:r>
        <w:rPr>
          <w:color w:val="000000" w:themeColor="text1"/>
        </w:rPr>
        <w:t>Qudrat</w:t>
      </w:r>
      <w:proofErr w:type="spellEnd"/>
    </w:p>
    <w:p w14:paraId="13F9C536" w14:textId="77777777" w:rsidR="005C5D2A" w:rsidRDefault="005C5D2A" w:rsidP="005C5D2A">
      <w:pPr>
        <w:spacing w:after="0"/>
        <w:jc w:val="center"/>
        <w:rPr>
          <w:color w:val="000000" w:themeColor="text1"/>
        </w:rPr>
      </w:pPr>
      <w:r>
        <w:rPr>
          <w:color w:val="000000" w:themeColor="text1"/>
        </w:rPr>
        <w:t>University of Toronto</w:t>
      </w:r>
    </w:p>
    <w:p w14:paraId="700F71BF" w14:textId="77777777" w:rsidR="005C5D2A" w:rsidRDefault="005C5D2A" w:rsidP="005C5D2A">
      <w:pPr>
        <w:spacing w:after="0"/>
        <w:jc w:val="center"/>
        <w:rPr>
          <w:color w:val="000000" w:themeColor="text1"/>
        </w:rPr>
      </w:pPr>
      <w:r>
        <w:rPr>
          <w:color w:val="000000" w:themeColor="text1"/>
        </w:rPr>
        <w:t>Department of Biochemistry</w:t>
      </w:r>
    </w:p>
    <w:p w14:paraId="1B8B9105" w14:textId="77777777" w:rsidR="005C5D2A" w:rsidRDefault="005C5D2A" w:rsidP="005C5D2A">
      <w:pPr>
        <w:spacing w:after="0"/>
        <w:jc w:val="center"/>
        <w:rPr>
          <w:color w:val="000000" w:themeColor="text1"/>
        </w:rPr>
      </w:pPr>
    </w:p>
    <w:p w14:paraId="54471E31" w14:textId="77777777" w:rsidR="005C5D2A" w:rsidRDefault="005C5D2A" w:rsidP="005C5D2A">
      <w:pPr>
        <w:spacing w:after="0"/>
        <w:jc w:val="center"/>
        <w:rPr>
          <w:color w:val="000000" w:themeColor="text1"/>
        </w:rPr>
      </w:pPr>
      <w:r>
        <w:rPr>
          <w:color w:val="000000" w:themeColor="text1"/>
        </w:rPr>
        <w:t>Compiled: April 27, 2016</w:t>
      </w:r>
    </w:p>
    <w:p w14:paraId="475E328A" w14:textId="77777777" w:rsidR="005C5D2A" w:rsidRPr="00FF240C" w:rsidRDefault="005C5D2A" w:rsidP="005C5D2A">
      <w:pPr>
        <w:spacing w:after="0"/>
        <w:jc w:val="center"/>
        <w:rPr>
          <w:b/>
          <w:bCs/>
          <w:color w:val="000000" w:themeColor="text1"/>
          <w:sz w:val="24"/>
          <w:szCs w:val="24"/>
        </w:rPr>
      </w:pPr>
    </w:p>
    <w:p w14:paraId="03C5B1D3" w14:textId="77777777"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14:paraId="5243AF63" w14:textId="77777777" w:rsidR="005C5D2A" w:rsidRDefault="005C5D2A" w:rsidP="005C5D2A">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59264" behindDoc="0" locked="0" layoutInCell="1" allowOverlap="1" wp14:anchorId="480C54A5" wp14:editId="1C1819F5">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14:paraId="09AC4A9A" w14:textId="77777777"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14:paraId="31B69D0F" w14:textId="77777777" w:rsidR="005C5D2A" w:rsidRPr="00F755E4" w:rsidRDefault="005C5D2A" w:rsidP="005C5D2A">
      <w:pPr>
        <w:spacing w:after="0"/>
        <w:rPr>
          <w:b/>
          <w:bCs/>
          <w:color w:val="365F91" w:themeColor="accent1" w:themeShade="BF"/>
        </w:rPr>
      </w:pPr>
    </w:p>
    <w:p w14:paraId="45B41B3F" w14:textId="77777777"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14:paraId="29860EB7" w14:textId="77777777" w:rsidR="005C5D2A" w:rsidRPr="00F755E4" w:rsidRDefault="005C5D2A" w:rsidP="005C5D2A">
      <w:pPr>
        <w:spacing w:after="0"/>
        <w:rPr>
          <w:b/>
          <w:bCs/>
          <w:color w:val="365F91" w:themeColor="accent1" w:themeShade="BF"/>
        </w:rPr>
      </w:pPr>
    </w:p>
    <w:p w14:paraId="16EF3942" w14:textId="77777777"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r w:rsidR="00F755E4">
        <w:rPr>
          <w:b/>
          <w:bCs/>
          <w:color w:val="365F91" w:themeColor="accent1" w:themeShade="BF"/>
        </w:rPr>
        <w:t>Submodules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14:paraId="727443FC" w14:textId="77777777"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14:paraId="7160FE6C" w14:textId="77777777"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14:paraId="310D7A62" w14:textId="77777777"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14:paraId="6D1CD2E5" w14:textId="77777777"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14:paraId="05D39E78" w14:textId="77777777"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14:paraId="22731E10" w14:textId="77777777"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14:paraId="355515B1" w14:textId="77777777"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 xml:space="preserve">3.4.3     </w:t>
      </w:r>
      <w:proofErr w:type="spellStart"/>
      <w:r w:rsidRPr="00F755E4">
        <w:rPr>
          <w:color w:val="365F91" w:themeColor="accent1" w:themeShade="BF"/>
          <w:sz w:val="20"/>
          <w:szCs w:val="20"/>
        </w:rPr>
        <w:t>Regnet</w:t>
      </w:r>
      <w:proofErr w:type="spellEnd"/>
    </w:p>
    <w:p w14:paraId="1C2E04E4" w14:textId="77777777"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2C7E4D49" w14:textId="77777777"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0467B4AD" w14:textId="77777777"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198B0B72" w14:textId="77777777" w:rsidR="00F755E4" w:rsidRDefault="00F755E4" w:rsidP="00F755E4">
      <w:pPr>
        <w:spacing w:after="0"/>
        <w:rPr>
          <w:color w:val="365F91" w:themeColor="accent1" w:themeShade="BF"/>
        </w:rPr>
      </w:pPr>
    </w:p>
    <w:p w14:paraId="0642C98B" w14:textId="77777777"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14:paraId="4B3A84A8" w14:textId="77777777"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1EFFEC7D" w14:textId="77777777"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5B202783" w14:textId="77777777"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7B98BDF4" w14:textId="77777777" w:rsidR="00F755E4" w:rsidRDefault="00F755E4" w:rsidP="00F755E4">
      <w:pPr>
        <w:spacing w:after="0"/>
        <w:rPr>
          <w:color w:val="365F91" w:themeColor="accent1" w:themeShade="BF"/>
        </w:rPr>
      </w:pPr>
    </w:p>
    <w:p w14:paraId="2DBC3307" w14:textId="77777777"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14:paraId="27FE50E9" w14:textId="77777777" w:rsidR="00F755E4" w:rsidRDefault="00F755E4" w:rsidP="00F755E4">
      <w:pPr>
        <w:spacing w:after="0"/>
        <w:rPr>
          <w:b/>
          <w:bCs/>
          <w:color w:val="365F91" w:themeColor="accent1" w:themeShade="BF"/>
        </w:rPr>
      </w:pPr>
    </w:p>
    <w:p w14:paraId="6272CB6A" w14:textId="77777777"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14:paraId="68F29A5D" w14:textId="77777777" w:rsidR="005A4737" w:rsidRDefault="005A4737" w:rsidP="00F755E4">
      <w:pPr>
        <w:spacing w:after="0"/>
        <w:rPr>
          <w:b/>
          <w:bCs/>
          <w:color w:val="365F91" w:themeColor="accent1" w:themeShade="BF"/>
        </w:rPr>
      </w:pPr>
    </w:p>
    <w:p w14:paraId="3E18E177" w14:textId="77777777"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14:paraId="5B8E597C" w14:textId="77777777" w:rsidR="005A4737" w:rsidRDefault="005A4737" w:rsidP="00F755E4">
      <w:pPr>
        <w:spacing w:after="0"/>
        <w:rPr>
          <w:b/>
          <w:bCs/>
          <w:color w:val="365F91" w:themeColor="accent1" w:themeShade="BF"/>
        </w:rPr>
      </w:pPr>
    </w:p>
    <w:p w14:paraId="7F0BE048" w14:textId="77777777" w:rsidR="005A4737" w:rsidRDefault="005A4737" w:rsidP="00F755E4">
      <w:pPr>
        <w:spacing w:after="0"/>
        <w:rPr>
          <w:b/>
          <w:bCs/>
          <w:color w:val="365F91" w:themeColor="accent1" w:themeShade="BF"/>
        </w:rPr>
      </w:pPr>
    </w:p>
    <w:p w14:paraId="05A81C20" w14:textId="77777777" w:rsidR="005A4737" w:rsidRDefault="005A4737" w:rsidP="00F755E4">
      <w:pPr>
        <w:spacing w:after="0"/>
        <w:rPr>
          <w:b/>
          <w:bCs/>
          <w:color w:val="365F91" w:themeColor="accent1" w:themeShade="BF"/>
        </w:rPr>
      </w:pPr>
    </w:p>
    <w:p w14:paraId="1D4BB5BE" w14:textId="77777777" w:rsidR="005A4737" w:rsidRDefault="005A4737" w:rsidP="00F755E4">
      <w:pPr>
        <w:spacing w:after="0"/>
        <w:rPr>
          <w:b/>
          <w:bCs/>
          <w:color w:val="365F91" w:themeColor="accent1" w:themeShade="BF"/>
        </w:rPr>
      </w:pPr>
    </w:p>
    <w:p w14:paraId="7C8803C0" w14:textId="77777777"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14:paraId="0904D2C4" w14:textId="77777777" w:rsidR="005A4737" w:rsidRDefault="005A4737" w:rsidP="005A4737">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63A88193" wp14:editId="527FDFBC">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14:paraId="19165FFA" w14:textId="77777777" w:rsidR="005A4737" w:rsidRDefault="005A4737" w:rsidP="00F755E4">
      <w:pPr>
        <w:spacing w:after="0"/>
        <w:rPr>
          <w:color w:val="000000" w:themeColor="text1"/>
        </w:rPr>
      </w:pPr>
      <w:r>
        <w:rPr>
          <w:color w:val="000000" w:themeColor="text1"/>
        </w:rPr>
        <w:t xml:space="preserve">This document offers an overview of the R package </w:t>
      </w:r>
      <w:proofErr w:type="spellStart"/>
      <w:r>
        <w:rPr>
          <w:i/>
          <w:iCs/>
          <w:color w:val="000000" w:themeColor="text1"/>
        </w:rPr>
        <w:t>Ontoscope</w:t>
      </w:r>
      <w:proofErr w:type="spellEnd"/>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14:paraId="0A6CCB32" w14:textId="77777777" w:rsidR="005A4737" w:rsidRDefault="005A4737" w:rsidP="00F755E4">
      <w:pPr>
        <w:spacing w:after="0"/>
        <w:rPr>
          <w:color w:val="000000" w:themeColor="text1"/>
        </w:rPr>
      </w:pPr>
    </w:p>
    <w:p w14:paraId="0ABBFAAF" w14:textId="77777777" w:rsidR="005A4737" w:rsidRDefault="005A4737" w:rsidP="00A72C2A">
      <w:pPr>
        <w:spacing w:after="0"/>
        <w:rPr>
          <w:color w:val="000000" w:themeColor="text1"/>
        </w:rPr>
      </w:pPr>
      <w:r>
        <w:rPr>
          <w:color w:val="000000" w:themeColor="text1"/>
        </w:rPr>
        <w:t xml:space="preserve">The </w:t>
      </w:r>
      <w:proofErr w:type="spellStart"/>
      <w:r>
        <w:rPr>
          <w:i/>
          <w:iCs/>
          <w:color w:val="000000" w:themeColor="text1"/>
        </w:rPr>
        <w:t>Ontoscope</w:t>
      </w:r>
      <w:proofErr w:type="spellEnd"/>
      <w:r>
        <w:rPr>
          <w:i/>
          <w:iCs/>
          <w:color w:val="000000" w:themeColor="text1"/>
        </w:rPr>
        <w:t xml:space="preserv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w:t>
      </w:r>
      <w:proofErr w:type="spellStart"/>
      <w:r w:rsidR="00A72C2A" w:rsidRPr="00A72C2A">
        <w:rPr>
          <w:i/>
          <w:iCs/>
          <w:color w:val="000000" w:themeColor="text1"/>
        </w:rPr>
        <w:t>Mogrify</w:t>
      </w:r>
      <w:proofErr w:type="spellEnd"/>
      <w:r w:rsidR="00A72C2A">
        <w:rPr>
          <w:i/>
          <w:iCs/>
          <w:color w:val="000000" w:themeColor="text1"/>
        </w:rPr>
        <w:t xml:space="preserve"> </w:t>
      </w:r>
      <w:r w:rsidR="00A72C2A">
        <w:rPr>
          <w:color w:val="000000" w:themeColor="text1"/>
        </w:rPr>
        <w:t>(</w:t>
      </w:r>
      <w:hyperlink r:id="rId5" w:history="1">
        <w:r w:rsidR="00A72C2A" w:rsidRPr="005F2F09">
          <w:rPr>
            <w:rStyle w:val="Hyperlink"/>
          </w:rPr>
          <w:t>www.mogrify.net</w:t>
        </w:r>
      </w:hyperlink>
      <w:r w:rsidR="00A72C2A">
        <w:rPr>
          <w:color w:val="000000" w:themeColor="text1"/>
        </w:rPr>
        <w:t>)</w:t>
      </w:r>
      <w:r w:rsidR="00A72C2A">
        <w:rPr>
          <w:color w:val="000000" w:themeColor="text1"/>
          <w:vertAlign w:val="superscript"/>
        </w:rPr>
        <w:t>1</w:t>
      </w:r>
      <w:r w:rsidR="00A72C2A">
        <w:rPr>
          <w:color w:val="000000" w:themeColor="text1"/>
        </w:rPr>
        <w:t xml:space="preserve">. Its workflow is based on the published </w:t>
      </w:r>
      <w:proofErr w:type="spellStart"/>
      <w:r w:rsidR="00A72C2A">
        <w:rPr>
          <w:i/>
          <w:iCs/>
          <w:color w:val="000000" w:themeColor="text1"/>
        </w:rPr>
        <w:t>Mogrify</w:t>
      </w:r>
      <w:proofErr w:type="spellEnd"/>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w:t>
      </w:r>
      <w:r w:rsidR="00E95893">
        <w:rPr>
          <w:color w:val="000000" w:themeColor="text1"/>
          <w:vertAlign w:val="superscript"/>
        </w:rPr>
        <w:t>2</w:t>
      </w:r>
      <w:r w:rsidR="00C025CD">
        <w:rPr>
          <w:color w:val="000000" w:themeColor="text1"/>
        </w:rPr>
        <w:t xml:space="preserve"> and Regnet</w:t>
      </w:r>
      <w:r w:rsidR="00E95893">
        <w:rPr>
          <w:color w:val="000000" w:themeColor="text1"/>
          <w:vertAlign w:val="superscript"/>
        </w:rPr>
        <w:t>3</w:t>
      </w:r>
      <w:r w:rsidR="00C025CD">
        <w:rPr>
          <w:color w:val="000000" w:themeColor="text1"/>
        </w:rPr>
        <w:t xml:space="preserve"> protein-protein interaction datasets).</w:t>
      </w:r>
    </w:p>
    <w:p w14:paraId="688CC3EB" w14:textId="77777777" w:rsidR="00C025CD" w:rsidRDefault="00C025CD" w:rsidP="00A72C2A">
      <w:pPr>
        <w:spacing w:after="0"/>
        <w:rPr>
          <w:color w:val="000000" w:themeColor="text1"/>
        </w:rPr>
      </w:pPr>
    </w:p>
    <w:p w14:paraId="7B44FEFC" w14:textId="77777777"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submodule with examples and usage instructions provided. </w:t>
      </w:r>
    </w:p>
    <w:p w14:paraId="20F709FA" w14:textId="77777777" w:rsidR="00C025CD" w:rsidRDefault="00C025CD" w:rsidP="00A72C2A">
      <w:pPr>
        <w:spacing w:after="0"/>
        <w:rPr>
          <w:color w:val="000000" w:themeColor="text1"/>
        </w:rPr>
      </w:pPr>
    </w:p>
    <w:p w14:paraId="40467C2F" w14:textId="77777777"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14:paraId="6B16F209" w14:textId="77777777" w:rsidR="00C025CD" w:rsidRDefault="00C025CD" w:rsidP="00C025C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3360" behindDoc="0" locked="0" layoutInCell="1" allowOverlap="1" wp14:anchorId="0EB70864" wp14:editId="1EC996AF">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14:paraId="6A5030BD" w14:textId="77777777" w:rsidR="00C025CD" w:rsidRDefault="00C025CD" w:rsidP="005A53C0">
      <w:pPr>
        <w:spacing w:after="0"/>
        <w:rPr>
          <w:color w:val="000000" w:themeColor="text1"/>
        </w:rPr>
      </w:pPr>
      <w:proofErr w:type="spellStart"/>
      <w:r>
        <w:rPr>
          <w:i/>
          <w:iCs/>
          <w:color w:val="000000" w:themeColor="text1"/>
        </w:rPr>
        <w:t>Ontoscope</w:t>
      </w:r>
      <w:proofErr w:type="spellEnd"/>
      <w:r>
        <w:rPr>
          <w:i/>
          <w:iCs/>
          <w:color w:val="000000" w:themeColor="text1"/>
        </w:rPr>
        <w:t xml:space="preserv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w:t>
      </w:r>
      <w:proofErr w:type="spellStart"/>
      <w:r w:rsidR="005A53C0">
        <w:rPr>
          <w:color w:val="000000" w:themeColor="text1"/>
        </w:rPr>
        <w:t>seq</w:t>
      </w:r>
      <w:proofErr w:type="spellEnd"/>
      <w:r w:rsidR="005A53C0">
        <w:rPr>
          <w:color w:val="000000" w:themeColor="text1"/>
        </w:rPr>
        <w:t xml:space="preserve"> is available.</w:t>
      </w:r>
    </w:p>
    <w:p w14:paraId="216AAB0A" w14:textId="77777777" w:rsidR="005A53C0" w:rsidRDefault="005A53C0" w:rsidP="005A53C0">
      <w:pPr>
        <w:spacing w:after="0"/>
        <w:rPr>
          <w:color w:val="000000" w:themeColor="text1"/>
        </w:rPr>
      </w:pPr>
    </w:p>
    <w:p w14:paraId="14305316" w14:textId="77777777" w:rsidR="005A53C0" w:rsidRDefault="005A53C0" w:rsidP="005A53C0">
      <w:pPr>
        <w:spacing w:after="0"/>
        <w:rPr>
          <w:color w:val="000000" w:themeColor="text1"/>
        </w:rPr>
      </w:pPr>
      <w:r>
        <w:rPr>
          <w:color w:val="000000" w:themeColor="text1"/>
        </w:rPr>
        <w:t>Calculation involves six primary phases:</w:t>
      </w:r>
    </w:p>
    <w:p w14:paraId="1CF02C2A" w14:textId="77777777" w:rsidR="005A53C0" w:rsidRDefault="005A53C0" w:rsidP="005A53C0">
      <w:pPr>
        <w:spacing w:after="0"/>
        <w:rPr>
          <w:color w:val="000000" w:themeColor="text1"/>
        </w:rPr>
      </w:pPr>
    </w:p>
    <w:p w14:paraId="44DB1170" w14:textId="77777777"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14:paraId="2338C8C9" w14:textId="77777777"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14:paraId="547B8B5A" w14:textId="77777777"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14:paraId="229DEEB6" w14:textId="77777777"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Pr>
          <w:color w:val="000000" w:themeColor="text1"/>
        </w:rPr>
        <w:t>Something</w:t>
      </w:r>
    </w:p>
    <w:p w14:paraId="1FDB8EFD" w14:textId="77777777"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Pr>
          <w:color w:val="000000" w:themeColor="text1"/>
        </w:rPr>
        <w:t xml:space="preserve">Something </w:t>
      </w:r>
    </w:p>
    <w:p w14:paraId="450955B4" w14:textId="1604A293" w:rsidR="005A53C0" w:rsidRPr="005A53C0" w:rsidRDefault="005A53C0" w:rsidP="005A53C0">
      <w:pPr>
        <w:pStyle w:val="ListParagraph"/>
        <w:numPr>
          <w:ilvl w:val="0"/>
          <w:numId w:val="1"/>
        </w:numPr>
        <w:spacing w:after="0"/>
        <w:rPr>
          <w:color w:val="000000" w:themeColor="text1"/>
        </w:rPr>
      </w:pPr>
      <w:r>
        <w:rPr>
          <w:i/>
          <w:iCs/>
          <w:color w:val="000000" w:themeColor="text1"/>
        </w:rPr>
        <w:t xml:space="preserve">Visualization and validation: </w:t>
      </w:r>
      <w:r w:rsidR="00646465">
        <w:rPr>
          <w:color w:val="000000" w:themeColor="text1"/>
        </w:rPr>
        <w:t xml:space="preserve">The TFs required for cell conversion can be visualized using a heat map. Further, a literature based confidence score can be used to validate the TFs required for any cell conversion. </w:t>
      </w:r>
      <w:bookmarkStart w:id="0" w:name="_GoBack"/>
      <w:bookmarkEnd w:id="0"/>
      <w:r>
        <w:rPr>
          <w:color w:val="000000" w:themeColor="text1"/>
        </w:rPr>
        <w:t xml:space="preserve"> </w:t>
      </w:r>
    </w:p>
    <w:p w14:paraId="1229B369" w14:textId="77777777" w:rsidR="005A53C0" w:rsidRDefault="005A53C0" w:rsidP="005A53C0">
      <w:pPr>
        <w:spacing w:after="0"/>
        <w:rPr>
          <w:color w:val="000000" w:themeColor="text1"/>
        </w:rPr>
      </w:pPr>
    </w:p>
    <w:p w14:paraId="64D46E87" w14:textId="77777777" w:rsidR="009C7A3D" w:rsidRDefault="009C7A3D" w:rsidP="009C7A3D">
      <w:pPr>
        <w:spacing w:after="0"/>
        <w:rPr>
          <w:color w:val="000000" w:themeColor="text1"/>
        </w:rPr>
      </w:pPr>
    </w:p>
    <w:p w14:paraId="44A11167"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3     Submodules and workflow</w:t>
      </w:r>
    </w:p>
    <w:p w14:paraId="72256685" w14:textId="77777777" w:rsidR="009C7A3D" w:rsidRDefault="009C7A3D" w:rsidP="009C7A3D">
      <w:pPr>
        <w:spacing w:after="0"/>
        <w:rPr>
          <w:color w:val="365F91" w:themeColor="accent1" w:themeShade="BF"/>
        </w:rPr>
      </w:pPr>
      <w:r>
        <w:rPr>
          <w:noProof/>
          <w:color w:val="4F81BD" w:themeColor="accent1"/>
          <w:lang w:val="en-US" w:eastAsia="en-US"/>
        </w:rPr>
        <w:lastRenderedPageBreak/>
        <mc:AlternateContent>
          <mc:Choice Requires="wps">
            <w:drawing>
              <wp:anchor distT="0" distB="0" distL="114300" distR="114300" simplePos="0" relativeHeight="251665408" behindDoc="0" locked="0" layoutInCell="1" allowOverlap="1" wp14:anchorId="36A66D73" wp14:editId="29C19F42">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14:paraId="1FDAEECF" w14:textId="77777777" w:rsidR="009C7A3D" w:rsidRDefault="009C7A3D" w:rsidP="005A53C0">
      <w:pPr>
        <w:spacing w:after="0"/>
        <w:rPr>
          <w:color w:val="000000" w:themeColor="text1"/>
        </w:rPr>
      </w:pPr>
      <w:r>
        <w:rPr>
          <w:color w:val="000000" w:themeColor="text1"/>
        </w:rPr>
        <w:t xml:space="preserve">This section outlines examples and functions underlying the usage of </w:t>
      </w:r>
      <w:proofErr w:type="spellStart"/>
      <w:r>
        <w:rPr>
          <w:i/>
          <w:iCs/>
          <w:color w:val="000000" w:themeColor="text1"/>
        </w:rPr>
        <w:t>Ontoscope</w:t>
      </w:r>
      <w:proofErr w:type="spellEnd"/>
      <w:r>
        <w:rPr>
          <w:i/>
          <w:iCs/>
          <w:color w:val="000000" w:themeColor="text1"/>
        </w:rPr>
        <w:t xml:space="preserve"> </w:t>
      </w:r>
      <w:r>
        <w:rPr>
          <w:color w:val="000000" w:themeColor="text1"/>
        </w:rPr>
        <w:t>to generate lists of transcription factors for conversion.</w:t>
      </w:r>
    </w:p>
    <w:p w14:paraId="2D0843A8" w14:textId="77777777" w:rsidR="009C7A3D" w:rsidRDefault="009C7A3D" w:rsidP="005A53C0">
      <w:pPr>
        <w:spacing w:after="0"/>
        <w:rPr>
          <w:color w:val="000000" w:themeColor="text1"/>
        </w:rPr>
      </w:pPr>
    </w:p>
    <w:p w14:paraId="3118504F" w14:textId="77777777" w:rsidR="00E95893" w:rsidRDefault="00E95893" w:rsidP="005A53C0">
      <w:pPr>
        <w:spacing w:after="0"/>
        <w:rPr>
          <w:color w:val="000000" w:themeColor="text1"/>
        </w:rPr>
      </w:pPr>
      <w:r>
        <w:rPr>
          <w:color w:val="000000" w:themeColor="text1"/>
        </w:rPr>
        <w:t>Users should begin by defining cells of origin and desired target cell type as follows:</w:t>
      </w:r>
    </w:p>
    <w:p w14:paraId="0CCDBD18" w14:textId="77777777" w:rsidR="00E95893" w:rsidRDefault="00E95893" w:rsidP="005A53C0">
      <w:pPr>
        <w:spacing w:after="0"/>
        <w:rPr>
          <w:color w:val="000000" w:themeColor="text1"/>
        </w:rPr>
      </w:pPr>
    </w:p>
    <w:p w14:paraId="4BDC05C1" w14:textId="77777777"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sourcecell</w:t>
      </w:r>
      <w:proofErr w:type="spellEnd"/>
      <w:r>
        <w:rPr>
          <w:rFonts w:ascii="Courier New" w:eastAsiaTheme="majorEastAsia" w:hAnsi="Courier New" w:cs="Courier New"/>
          <w:color w:val="000000" w:themeColor="text1"/>
        </w:rPr>
        <w:t xml:space="preserve"> &lt;- “eye”</w:t>
      </w:r>
    </w:p>
    <w:p w14:paraId="52D59441" w14:textId="77777777"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target &lt;- “fibroblast”</w:t>
      </w:r>
    </w:p>
    <w:p w14:paraId="66A564F7" w14:textId="77777777" w:rsidR="00E95893" w:rsidRDefault="00E95893" w:rsidP="00E95893">
      <w:pPr>
        <w:spacing w:after="0"/>
        <w:rPr>
          <w:color w:val="000000" w:themeColor="text1"/>
        </w:rPr>
      </w:pPr>
    </w:p>
    <w:p w14:paraId="721F5263" w14:textId="77777777" w:rsidR="00E95893" w:rsidRDefault="00E95893" w:rsidP="00B63C62">
      <w:pPr>
        <w:spacing w:after="0"/>
        <w:rPr>
          <w:color w:val="000000" w:themeColor="text1"/>
        </w:rPr>
      </w:pPr>
      <w:r>
        <w:rPr>
          <w:color w:val="000000" w:themeColor="text1"/>
        </w:rPr>
        <w:t>Here, a retinal to fibroblast cell conversi</w:t>
      </w:r>
      <w:r w:rsidR="00B63C62">
        <w:rPr>
          <w:color w:val="000000" w:themeColor="text1"/>
        </w:rPr>
        <w:t xml:space="preserve">on has been used as an example. It is important to define both keywords and FANTOM IDs for desired cell types, as while FANTOM IDs will be used for the actual </w:t>
      </w:r>
      <w:proofErr w:type="spellStart"/>
      <w:r w:rsidR="00B63C62">
        <w:rPr>
          <w:color w:val="000000" w:themeColor="text1"/>
        </w:rPr>
        <w:t>Ontoscope</w:t>
      </w:r>
      <w:proofErr w:type="spellEnd"/>
      <w:r w:rsidR="00B63C62">
        <w:rPr>
          <w:color w:val="000000" w:themeColor="text1"/>
        </w:rPr>
        <w:t xml:space="preserve"> workflow, keyword definitions are important for visualization and literature validation.</w:t>
      </w:r>
    </w:p>
    <w:p w14:paraId="36A88711" w14:textId="77777777" w:rsidR="00B63C62" w:rsidRDefault="00B63C62" w:rsidP="00B63C62">
      <w:pPr>
        <w:spacing w:after="0"/>
        <w:rPr>
          <w:color w:val="000000" w:themeColor="text1"/>
        </w:rPr>
      </w:pPr>
    </w:p>
    <w:p w14:paraId="7A526E9D" w14:textId="77777777" w:rsidR="00B63C62" w:rsidRDefault="00B63C62" w:rsidP="00B63C62">
      <w:pPr>
        <w:spacing w:after="0"/>
        <w:rPr>
          <w:color w:val="000000" w:themeColor="text1"/>
        </w:rPr>
      </w:pPr>
      <w:r>
        <w:rPr>
          <w:color w:val="000000" w:themeColor="text1"/>
        </w:rPr>
        <w:t xml:space="preserve">Next, users should select their desired FANTOM IDs for source and target cells by sourcing and running the </w:t>
      </w:r>
      <w:proofErr w:type="spellStart"/>
      <w:r>
        <w:rPr>
          <w:b/>
          <w:bCs/>
          <w:color w:val="000000" w:themeColor="text1"/>
        </w:rPr>
        <w:t>fantom_import</w:t>
      </w:r>
      <w:proofErr w:type="spellEnd"/>
      <w:r>
        <w:rPr>
          <w:b/>
          <w:bCs/>
          <w:color w:val="000000" w:themeColor="text1"/>
        </w:rPr>
        <w:t xml:space="preserve"> </w:t>
      </w:r>
      <w:proofErr w:type="spellStart"/>
      <w:r>
        <w:rPr>
          <w:color w:val="000000" w:themeColor="text1"/>
        </w:rPr>
        <w:t>submodule</w:t>
      </w:r>
      <w:proofErr w:type="spellEnd"/>
      <w:r>
        <w:rPr>
          <w:color w:val="000000" w:themeColor="text1"/>
        </w:rPr>
        <w:t xml:space="preserve"> </w:t>
      </w:r>
      <w:r w:rsidR="00037E18">
        <w:rPr>
          <w:color w:val="000000" w:themeColor="text1"/>
        </w:rPr>
        <w:t xml:space="preserve">for both source and target cell types. Output for the source cell search is </w:t>
      </w:r>
      <w:r>
        <w:rPr>
          <w:color w:val="000000" w:themeColor="text1"/>
        </w:rPr>
        <w:t>as follows:</w:t>
      </w:r>
    </w:p>
    <w:p w14:paraId="476A7C43" w14:textId="77777777" w:rsidR="00B63C62" w:rsidRDefault="00B63C62" w:rsidP="00B63C62">
      <w:pPr>
        <w:spacing w:after="0"/>
        <w:rPr>
          <w:color w:val="000000" w:themeColor="text1"/>
        </w:rPr>
      </w:pPr>
    </w:p>
    <w:p w14:paraId="5B2E00A9" w14:textId="77777777" w:rsidR="00B63C62" w:rsidRDefault="00B63C62" w:rsidP="00B63C62">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source(</w:t>
      </w:r>
      <w:proofErr w:type="gramStart"/>
      <w:r>
        <w:rPr>
          <w:rFonts w:ascii="Courier New" w:eastAsiaTheme="majorEastAsia" w:hAnsi="Courier New" w:cs="Courier New"/>
          <w:color w:val="000000" w:themeColor="text1"/>
        </w:rPr>
        <w:t>“./</w:t>
      </w:r>
      <w:proofErr w:type="spellStart"/>
      <w:proofErr w:type="gramEnd"/>
      <w:r>
        <w:rPr>
          <w:rFonts w:ascii="Courier New" w:eastAsiaTheme="majorEastAsia" w:hAnsi="Courier New" w:cs="Courier New"/>
          <w:color w:val="000000" w:themeColor="text1"/>
        </w:rPr>
        <w:t>fantom_import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fantom_main.R</w:t>
      </w:r>
      <w:proofErr w:type="spellEnd"/>
      <w:r>
        <w:rPr>
          <w:rFonts w:ascii="Courier New" w:eastAsiaTheme="majorEastAsia" w:hAnsi="Courier New" w:cs="Courier New"/>
          <w:color w:val="000000" w:themeColor="text1"/>
        </w:rPr>
        <w:t>”)</w:t>
      </w:r>
    </w:p>
    <w:p w14:paraId="0EDC49EF" w14:textId="77777777" w:rsidR="00B63C62" w:rsidRDefault="00B63C62" w:rsidP="00B63C62">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sidR="000524FB">
        <w:rPr>
          <w:rFonts w:ascii="Courier New" w:eastAsiaTheme="majorEastAsia" w:hAnsi="Courier New" w:cs="Courier New"/>
          <w:color w:val="000000" w:themeColor="text1"/>
        </w:rPr>
        <w:t>fantomSearch</w:t>
      </w:r>
      <w:proofErr w:type="spellEnd"/>
      <w:r w:rsidR="000524FB">
        <w:rPr>
          <w:rFonts w:ascii="Courier New" w:eastAsiaTheme="majorEastAsia" w:hAnsi="Courier New" w:cs="Courier New"/>
          <w:color w:val="000000" w:themeColor="text1"/>
        </w:rPr>
        <w:t>(</w:t>
      </w:r>
      <w:proofErr w:type="spellStart"/>
      <w:r w:rsidR="000524FB">
        <w:rPr>
          <w:rFonts w:ascii="Courier New" w:eastAsiaTheme="majorEastAsia" w:hAnsi="Courier New" w:cs="Courier New"/>
          <w:color w:val="000000" w:themeColor="text1"/>
        </w:rPr>
        <w:t>sourcecell</w:t>
      </w:r>
      <w:proofErr w:type="spellEnd"/>
      <w:r w:rsidR="000524FB">
        <w:rPr>
          <w:rFonts w:ascii="Courier New" w:eastAsiaTheme="majorEastAsia" w:hAnsi="Courier New" w:cs="Courier New"/>
          <w:color w:val="000000" w:themeColor="text1"/>
        </w:rPr>
        <w:t>)</w:t>
      </w:r>
    </w:p>
    <w:p w14:paraId="340D16F0" w14:textId="77777777" w:rsidR="000524FB" w:rsidRDefault="000524FB" w:rsidP="00B63C62">
      <w:pPr>
        <w:spacing w:after="0"/>
        <w:rPr>
          <w:rFonts w:ascii="Courier New" w:eastAsiaTheme="majorEastAsia" w:hAnsi="Courier New" w:cs="Courier New"/>
          <w:color w:val="000000" w:themeColor="text1"/>
        </w:rPr>
      </w:pPr>
    </w:p>
    <w:p w14:paraId="7535C91B"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 xml:space="preserve">                                       V1 FANTOM.5.Ontology.ID FANTOM.5.Access.Number</w:t>
      </w:r>
    </w:p>
    <w:p w14:paraId="2B70FB6F"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1375 eye - muscle inferior rectus, donor1       FF:10272-104E2                   1381</w:t>
      </w:r>
    </w:p>
    <w:p w14:paraId="286A9716"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1376         eye - muscle lateral, donor2       FF:10298-104H1                   1382</w:t>
      </w:r>
    </w:p>
    <w:p w14:paraId="1C32DE97"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1377          eye - muscle medial, donor2       FF:10299-104H2                   1383</w:t>
      </w:r>
    </w:p>
    <w:p w14:paraId="66921827"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1378        eye - muscle superior, donor2       FF:10297-104G9                   1384</w:t>
      </w:r>
    </w:p>
    <w:p w14:paraId="0DB56D15"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1379         eye - vitreous humor, donor1       FF:10268-104D7                   1385</w:t>
      </w:r>
    </w:p>
    <w:p w14:paraId="04267B1A"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1380                   eye, fetal, donor1       FF:10054-101G9                   1386</w:t>
      </w:r>
    </w:p>
    <w:p w14:paraId="534D37F6" w14:textId="77777777" w:rsidR="00B63C62" w:rsidRDefault="00B63C62" w:rsidP="00B63C62">
      <w:pPr>
        <w:spacing w:after="0"/>
        <w:rPr>
          <w:color w:val="000000" w:themeColor="text1"/>
        </w:rPr>
      </w:pPr>
    </w:p>
    <w:p w14:paraId="5468B5F4" w14:textId="77777777" w:rsidR="00037E18" w:rsidRDefault="00037E18" w:rsidP="00037E18">
      <w:pPr>
        <w:spacing w:after="0"/>
        <w:rPr>
          <w:color w:val="000000" w:themeColor="text1"/>
        </w:rPr>
      </w:pPr>
      <w:r>
        <w:rPr>
          <w:color w:val="000000" w:themeColor="text1"/>
        </w:rPr>
        <w:t>From the list, the desired specific subtype (</w:t>
      </w:r>
      <w:proofErr w:type="spellStart"/>
      <w:r>
        <w:rPr>
          <w:color w:val="000000" w:themeColor="text1"/>
        </w:rPr>
        <w:t>ie</w:t>
      </w:r>
      <w:proofErr w:type="spellEnd"/>
      <w:r>
        <w:rPr>
          <w:color w:val="000000" w:themeColor="text1"/>
        </w:rPr>
        <w:t xml:space="preserve">: lateral eye muscle, vitreous humor, fetal eye) of cell can be selected, and the FANTOM Ontology ID (FF:ID) noted. Here, we have chosen to convert inferior rectus eye muscle to cardiac fibroblast. </w:t>
      </w:r>
      <w:proofErr w:type="gramStart"/>
      <w:r>
        <w:rPr>
          <w:color w:val="000000" w:themeColor="text1"/>
        </w:rPr>
        <w:t>FF:IDs</w:t>
      </w:r>
      <w:proofErr w:type="gramEnd"/>
      <w:r>
        <w:rPr>
          <w:color w:val="000000" w:themeColor="text1"/>
        </w:rPr>
        <w:t xml:space="preserve"> may then be defined as follows:</w:t>
      </w:r>
    </w:p>
    <w:p w14:paraId="50192675" w14:textId="77777777" w:rsidR="00037E18" w:rsidRDefault="00037E18" w:rsidP="00037E18">
      <w:pPr>
        <w:spacing w:after="0"/>
        <w:rPr>
          <w:color w:val="000000" w:themeColor="text1"/>
        </w:rPr>
      </w:pPr>
    </w:p>
    <w:p w14:paraId="6FE54805" w14:textId="77777777" w:rsidR="00037E18" w:rsidRPr="00037E18" w:rsidRDefault="00037E18" w:rsidP="00037E18">
      <w:pPr>
        <w:spacing w:after="0"/>
        <w:rPr>
          <w:rFonts w:ascii="Courier New" w:eastAsiaTheme="majorEastAsia" w:hAnsi="Courier New" w:cs="Courier New"/>
          <w:color w:val="000000" w:themeColor="text1"/>
        </w:rPr>
      </w:pPr>
      <w:r w:rsidRPr="00037E18">
        <w:rPr>
          <w:rFonts w:ascii="Courier New" w:eastAsiaTheme="majorEastAsia" w:hAnsi="Courier New" w:cs="Courier New"/>
          <w:color w:val="000000" w:themeColor="text1"/>
        </w:rPr>
        <w:t xml:space="preserve">&gt; </w:t>
      </w:r>
      <w:proofErr w:type="spellStart"/>
      <w:r w:rsidRPr="00037E18">
        <w:rPr>
          <w:rFonts w:ascii="Courier New" w:eastAsiaTheme="majorEastAsia" w:hAnsi="Courier New" w:cs="Courier New"/>
          <w:color w:val="000000" w:themeColor="text1"/>
        </w:rPr>
        <w:t>sourceFF</w:t>
      </w:r>
      <w:proofErr w:type="spellEnd"/>
      <w:r w:rsidRPr="00037E18">
        <w:rPr>
          <w:rFonts w:ascii="Courier New" w:eastAsiaTheme="majorEastAsia" w:hAnsi="Courier New" w:cs="Courier New"/>
          <w:color w:val="000000" w:themeColor="text1"/>
        </w:rPr>
        <w:t xml:space="preserve"> &lt;- “</w:t>
      </w:r>
      <w:r>
        <w:rPr>
          <w:rFonts w:ascii="Courier New" w:eastAsiaTheme="majorEastAsia" w:hAnsi="Courier New" w:cs="Courier New"/>
          <w:color w:val="000000" w:themeColor="text1"/>
        </w:rPr>
        <w:t>FF:10272-104E2</w:t>
      </w:r>
      <w:r w:rsidRPr="00037E18">
        <w:rPr>
          <w:rFonts w:ascii="Courier New" w:eastAsiaTheme="majorEastAsia" w:hAnsi="Courier New" w:cs="Courier New"/>
          <w:color w:val="000000" w:themeColor="text1"/>
        </w:rPr>
        <w:t>”</w:t>
      </w:r>
    </w:p>
    <w:p w14:paraId="4A08C8C6" w14:textId="77777777" w:rsidR="00037E18" w:rsidRPr="00037E18" w:rsidRDefault="00037E18" w:rsidP="00037E18">
      <w:pPr>
        <w:pStyle w:val="HTMLPreformatted"/>
        <w:shd w:val="clear" w:color="auto" w:fill="FFFFFF"/>
        <w:wordWrap w:val="0"/>
        <w:spacing w:line="225" w:lineRule="atLeast"/>
        <w:rPr>
          <w:rFonts w:ascii="Lucida Console" w:hAnsi="Lucida Console"/>
          <w:color w:val="000000"/>
          <w:sz w:val="22"/>
          <w:szCs w:val="22"/>
        </w:rPr>
      </w:pPr>
      <w:r w:rsidRPr="00037E18">
        <w:rPr>
          <w:rFonts w:eastAsiaTheme="majorEastAsia"/>
          <w:color w:val="000000" w:themeColor="text1"/>
          <w:sz w:val="22"/>
          <w:szCs w:val="22"/>
        </w:rPr>
        <w:t xml:space="preserve">&gt; </w:t>
      </w:r>
      <w:proofErr w:type="spellStart"/>
      <w:r w:rsidRPr="00037E18">
        <w:rPr>
          <w:rFonts w:eastAsiaTheme="majorEastAsia"/>
          <w:color w:val="000000" w:themeColor="text1"/>
          <w:sz w:val="22"/>
          <w:szCs w:val="22"/>
        </w:rPr>
        <w:t>target</w:t>
      </w:r>
      <w:r>
        <w:rPr>
          <w:rFonts w:eastAsiaTheme="majorEastAsia"/>
          <w:color w:val="000000" w:themeColor="text1"/>
          <w:sz w:val="22"/>
          <w:szCs w:val="22"/>
        </w:rPr>
        <w:t>FF</w:t>
      </w:r>
      <w:proofErr w:type="spellEnd"/>
      <w:r w:rsidRPr="00037E18">
        <w:rPr>
          <w:rFonts w:eastAsiaTheme="majorEastAsia"/>
          <w:color w:val="000000" w:themeColor="text1"/>
          <w:sz w:val="22"/>
          <w:szCs w:val="22"/>
        </w:rPr>
        <w:t xml:space="preserve"> &lt;- “FF:11268-116G8”</w:t>
      </w:r>
    </w:p>
    <w:p w14:paraId="4E0B2F91" w14:textId="77777777" w:rsidR="00037E18" w:rsidRDefault="00037E18" w:rsidP="00037E18">
      <w:pPr>
        <w:spacing w:after="0"/>
        <w:rPr>
          <w:rFonts w:ascii="Courier New" w:eastAsiaTheme="majorEastAsia" w:hAnsi="Courier New" w:cs="Courier New"/>
          <w:color w:val="000000" w:themeColor="text1"/>
        </w:rPr>
      </w:pPr>
    </w:p>
    <w:p w14:paraId="1E2CAD23" w14:textId="77777777" w:rsidR="00037E18" w:rsidRDefault="00037E18" w:rsidP="00DE47F4">
      <w:pPr>
        <w:spacing w:after="0"/>
        <w:rPr>
          <w:color w:val="000000" w:themeColor="text1"/>
        </w:rPr>
      </w:pPr>
      <w:r>
        <w:rPr>
          <w:color w:val="000000" w:themeColor="text1"/>
        </w:rPr>
        <w:t xml:space="preserve">Following this, simply running </w:t>
      </w:r>
      <w:proofErr w:type="spellStart"/>
      <w:r>
        <w:rPr>
          <w:color w:val="000000" w:themeColor="text1"/>
        </w:rPr>
        <w:t>runOntoscope.R</w:t>
      </w:r>
      <w:proofErr w:type="spellEnd"/>
      <w:r>
        <w:rPr>
          <w:color w:val="000000" w:themeColor="text1"/>
        </w:rPr>
        <w:t xml:space="preserve"> will process the entire workflow for you</w:t>
      </w:r>
      <w:r w:rsidR="00DE47F4">
        <w:rPr>
          <w:color w:val="000000" w:themeColor="text1"/>
        </w:rPr>
        <w:t xml:space="preserve">, outputting a list of top transcription factors required for conversion with confidence rankings based on literature as well as </w:t>
      </w:r>
      <w:proofErr w:type="spellStart"/>
      <w:r w:rsidR="00DE47F4">
        <w:rPr>
          <w:color w:val="000000" w:themeColor="text1"/>
        </w:rPr>
        <w:t>heatmap</w:t>
      </w:r>
      <w:proofErr w:type="spellEnd"/>
      <w:r w:rsidR="00DE47F4">
        <w:rPr>
          <w:color w:val="000000" w:themeColor="text1"/>
        </w:rPr>
        <w:t xml:space="preserve"> and interaction network visualizations. The </w:t>
      </w:r>
      <w:proofErr w:type="spellStart"/>
      <w:r w:rsidR="00DE47F4">
        <w:rPr>
          <w:color w:val="000000" w:themeColor="text1"/>
        </w:rPr>
        <w:t>runOntoscope.R</w:t>
      </w:r>
      <w:proofErr w:type="spellEnd"/>
      <w:r w:rsidR="00DE47F4">
        <w:rPr>
          <w:color w:val="000000" w:themeColor="text1"/>
        </w:rPr>
        <w:t xml:space="preserve"> package also contains built-in functionality to cross-validate the transcription factor lists generated by </w:t>
      </w:r>
      <w:proofErr w:type="spellStart"/>
      <w:r w:rsidR="00DE47F4">
        <w:rPr>
          <w:color w:val="000000" w:themeColor="text1"/>
        </w:rPr>
        <w:t>Ontoscope</w:t>
      </w:r>
      <w:proofErr w:type="spellEnd"/>
      <w:r w:rsidR="00DE47F4">
        <w:rPr>
          <w:color w:val="000000" w:themeColor="text1"/>
        </w:rPr>
        <w:t xml:space="preserve"> against published conversion lists from either literature or the MOGRIFY package.</w:t>
      </w:r>
    </w:p>
    <w:p w14:paraId="32FADAED" w14:textId="77777777" w:rsidR="00B63C62" w:rsidRPr="00B63C62" w:rsidRDefault="00B63C62" w:rsidP="00B63C62">
      <w:pPr>
        <w:spacing w:after="0"/>
        <w:rPr>
          <w:color w:val="000000" w:themeColor="text1"/>
        </w:rPr>
      </w:pPr>
    </w:p>
    <w:p w14:paraId="5CAD8D50" w14:textId="77777777" w:rsidR="005A53C0" w:rsidRDefault="009C7A3D" w:rsidP="005A53C0">
      <w:pPr>
        <w:spacing w:after="0"/>
        <w:rPr>
          <w:b/>
          <w:bCs/>
          <w:color w:val="365F91" w:themeColor="accent1" w:themeShade="BF"/>
        </w:rPr>
      </w:pPr>
      <w:r>
        <w:rPr>
          <w:b/>
          <w:bCs/>
          <w:color w:val="365F91" w:themeColor="accent1" w:themeShade="BF"/>
        </w:rPr>
        <w:t>3.1     Normalization</w:t>
      </w:r>
    </w:p>
    <w:p w14:paraId="09132064" w14:textId="77777777" w:rsidR="00522C24" w:rsidRDefault="00522C24" w:rsidP="005A53C0">
      <w:pPr>
        <w:spacing w:after="0"/>
        <w:rPr>
          <w:b/>
          <w:bCs/>
          <w:color w:val="365F91" w:themeColor="accent1" w:themeShade="BF"/>
        </w:rPr>
      </w:pPr>
    </w:p>
    <w:p w14:paraId="3DCE4623" w14:textId="77777777" w:rsidR="00522C24" w:rsidRDefault="00C33C62" w:rsidP="00C33C62">
      <w:pPr>
        <w:spacing w:after="0"/>
        <w:rPr>
          <w:color w:val="000000" w:themeColor="text1"/>
        </w:rPr>
      </w:pPr>
      <w:r>
        <w:rPr>
          <w:color w:val="000000" w:themeColor="text1"/>
        </w:rPr>
        <w:lastRenderedPageBreak/>
        <w:t xml:space="preserve">Prior to beginning the workflow proper, it is important to first normalize all gene identifiers in order to allow comparison between gene lists and data from different sources. </w:t>
      </w:r>
      <w:proofErr w:type="spellStart"/>
      <w:r>
        <w:rPr>
          <w:color w:val="000000" w:themeColor="text1"/>
        </w:rPr>
        <w:t>Ontoscope</w:t>
      </w:r>
      <w:proofErr w:type="spellEnd"/>
      <w:r>
        <w:rPr>
          <w:color w:val="000000" w:themeColor="text1"/>
        </w:rPr>
        <w:t xml:space="preserve"> takes as input four main sources of data: gene expression data from FANTOM5, and protein-protein interaction and regulatory network data from STRING</w:t>
      </w:r>
      <w:r>
        <w:rPr>
          <w:color w:val="000000" w:themeColor="text1"/>
          <w:vertAlign w:val="superscript"/>
        </w:rPr>
        <w:t>4</w:t>
      </w:r>
      <w:r>
        <w:rPr>
          <w:color w:val="000000" w:themeColor="text1"/>
        </w:rPr>
        <w:t xml:space="preserve">, TRRUST, and REGNET. While FANTOM5 and TRRUST datasets contain HGNC identifiers for genes, STRING primarily identifies genes based on </w:t>
      </w:r>
      <w:proofErr w:type="spellStart"/>
      <w:r>
        <w:rPr>
          <w:color w:val="000000" w:themeColor="text1"/>
        </w:rPr>
        <w:t>Ensembl</w:t>
      </w:r>
      <w:proofErr w:type="spellEnd"/>
      <w:r>
        <w:rPr>
          <w:color w:val="000000" w:themeColor="text1"/>
        </w:rPr>
        <w:t xml:space="preserve"> IDs, and must be normalized to HGNC</w:t>
      </w:r>
      <w:r w:rsidR="00A610BD">
        <w:rPr>
          <w:color w:val="000000" w:themeColor="text1"/>
        </w:rPr>
        <w:t xml:space="preserve"> symbols</w:t>
      </w:r>
      <w:r>
        <w:rPr>
          <w:color w:val="000000" w:themeColor="text1"/>
        </w:rPr>
        <w:t xml:space="preserve"> for comparison purposes. Furthermore, while REGNET uses HGNC identifiers for its gene interactions, these IDs are four years old at the time of publication of this vignette, and may be outdated.</w:t>
      </w:r>
    </w:p>
    <w:p w14:paraId="2D659431" w14:textId="77777777" w:rsidR="00C33C62" w:rsidRDefault="00C33C62" w:rsidP="00C33C62">
      <w:pPr>
        <w:spacing w:after="0"/>
        <w:rPr>
          <w:color w:val="000000" w:themeColor="text1"/>
        </w:rPr>
      </w:pPr>
    </w:p>
    <w:p w14:paraId="2CF2EFB9" w14:textId="77777777" w:rsidR="00C33C62" w:rsidRDefault="00C050AD" w:rsidP="00A610BD">
      <w:pPr>
        <w:spacing w:after="0"/>
        <w:rPr>
          <w:color w:val="000000" w:themeColor="text1"/>
        </w:rPr>
      </w:pPr>
      <w:r>
        <w:rPr>
          <w:color w:val="000000" w:themeColor="text1"/>
        </w:rPr>
        <w:t>In order to normalize STRING interactions,</w:t>
      </w:r>
      <w:r w:rsidR="00185A61">
        <w:rPr>
          <w:color w:val="000000" w:themeColor="text1"/>
        </w:rPr>
        <w:t xml:space="preserve"> the </w:t>
      </w:r>
      <w:proofErr w:type="spellStart"/>
      <w:r w:rsidR="00185A61">
        <w:rPr>
          <w:b/>
          <w:bCs/>
          <w:color w:val="000000" w:themeColor="text1"/>
        </w:rPr>
        <w:t>normalizeWeave.R</w:t>
      </w:r>
      <w:proofErr w:type="spellEnd"/>
      <w:r w:rsidR="00185A61">
        <w:rPr>
          <w:b/>
          <w:bCs/>
          <w:color w:val="000000" w:themeColor="text1"/>
        </w:rPr>
        <w:t xml:space="preserve"> </w:t>
      </w:r>
      <w:proofErr w:type="spellStart"/>
      <w:r w:rsidR="00185A61">
        <w:rPr>
          <w:color w:val="000000" w:themeColor="text1"/>
        </w:rPr>
        <w:t>submodule</w:t>
      </w:r>
      <w:proofErr w:type="spellEnd"/>
      <w:r w:rsidR="00185A61">
        <w:rPr>
          <w:color w:val="000000" w:themeColor="text1"/>
        </w:rPr>
        <w:t xml:space="preserve"> is sourced, using</w:t>
      </w:r>
      <w:r>
        <w:rPr>
          <w:color w:val="000000" w:themeColor="text1"/>
        </w:rPr>
        <w:t xml:space="preserve"> </w:t>
      </w:r>
      <w:r w:rsidR="00185A61">
        <w:rPr>
          <w:color w:val="000000" w:themeColor="text1"/>
        </w:rPr>
        <w:t xml:space="preserve">the R Bioconductor package </w:t>
      </w:r>
      <w:proofErr w:type="spellStart"/>
      <w:r w:rsidR="00185A61">
        <w:rPr>
          <w:color w:val="000000" w:themeColor="text1"/>
        </w:rPr>
        <w:t>biomaRt</w:t>
      </w:r>
      <w:proofErr w:type="spellEnd"/>
      <w:r w:rsidR="00185A61">
        <w:rPr>
          <w:color w:val="000000" w:themeColor="text1"/>
        </w:rPr>
        <w:t xml:space="preserve"> to create a new </w:t>
      </w:r>
      <w:proofErr w:type="spellStart"/>
      <w:r w:rsidR="00185A61">
        <w:rPr>
          <w:color w:val="000000" w:themeColor="text1"/>
        </w:rPr>
        <w:t>datafile</w:t>
      </w:r>
      <w:proofErr w:type="spellEnd"/>
      <w:r w:rsidR="00185A61">
        <w:rPr>
          <w:color w:val="000000" w:themeColor="text1"/>
        </w:rPr>
        <w:t xml:space="preserve"> from the base STRING data table with approximately 8.5 million protein-protein interactions. In order to avoid extremely lengthy processing times, STRING </w:t>
      </w:r>
      <w:proofErr w:type="spellStart"/>
      <w:r w:rsidR="00185A61">
        <w:rPr>
          <w:color w:val="000000" w:themeColor="text1"/>
        </w:rPr>
        <w:t>Ensembl</w:t>
      </w:r>
      <w:proofErr w:type="spellEnd"/>
      <w:r w:rsidR="00185A61">
        <w:rPr>
          <w:color w:val="000000" w:themeColor="text1"/>
        </w:rPr>
        <w:t xml:space="preserve"> protein IDs are placed in a new data frame as row names</w:t>
      </w:r>
      <w:r w:rsidR="00125E5B">
        <w:rPr>
          <w:color w:val="000000" w:themeColor="text1"/>
        </w:rPr>
        <w:t xml:space="preserve">, following which a new vector of HGNC </w:t>
      </w:r>
      <w:r w:rsidR="00A610BD">
        <w:rPr>
          <w:color w:val="000000" w:themeColor="text1"/>
        </w:rPr>
        <w:t>symbol</w:t>
      </w:r>
      <w:r w:rsidR="00125E5B">
        <w:rPr>
          <w:color w:val="000000" w:themeColor="text1"/>
        </w:rPr>
        <w:t xml:space="preserve">s is created with </w:t>
      </w:r>
      <w:proofErr w:type="spellStart"/>
      <w:r w:rsidR="00125E5B">
        <w:rPr>
          <w:color w:val="000000" w:themeColor="text1"/>
        </w:rPr>
        <w:t>biomaRt</w:t>
      </w:r>
      <w:proofErr w:type="spellEnd"/>
      <w:r w:rsidR="00125E5B">
        <w:rPr>
          <w:color w:val="000000" w:themeColor="text1"/>
        </w:rPr>
        <w:t xml:space="preserve">. The updated file, </w:t>
      </w:r>
      <w:proofErr w:type="spellStart"/>
      <w:r w:rsidR="00125E5B">
        <w:rPr>
          <w:b/>
          <w:bCs/>
          <w:color w:val="000000" w:themeColor="text1"/>
        </w:rPr>
        <w:t>curatedOutput.Rdata</w:t>
      </w:r>
      <w:proofErr w:type="spellEnd"/>
      <w:r w:rsidR="00125E5B">
        <w:rPr>
          <w:color w:val="000000" w:themeColor="text1"/>
        </w:rPr>
        <w:t>, is then available for usage in downstream applications.</w:t>
      </w:r>
    </w:p>
    <w:p w14:paraId="7EE35077" w14:textId="77777777" w:rsidR="00125E5B" w:rsidRDefault="00125E5B" w:rsidP="00185A61">
      <w:pPr>
        <w:spacing w:after="0"/>
        <w:rPr>
          <w:color w:val="000000" w:themeColor="text1"/>
        </w:rPr>
      </w:pPr>
    </w:p>
    <w:p w14:paraId="7192D146" w14:textId="77777777" w:rsidR="00125E5B" w:rsidRDefault="00125E5B" w:rsidP="00A610BD">
      <w:pPr>
        <w:spacing w:after="0"/>
        <w:rPr>
          <w:color w:val="000000" w:themeColor="text1"/>
        </w:rPr>
      </w:pPr>
      <w:r>
        <w:rPr>
          <w:color w:val="000000" w:themeColor="text1"/>
        </w:rPr>
        <w:t xml:space="preserve">Should </w:t>
      </w:r>
      <w:proofErr w:type="spellStart"/>
      <w:r>
        <w:rPr>
          <w:color w:val="000000" w:themeColor="text1"/>
        </w:rPr>
        <w:t>Regnet</w:t>
      </w:r>
      <w:proofErr w:type="spellEnd"/>
      <w:r>
        <w:rPr>
          <w:color w:val="000000" w:themeColor="text1"/>
        </w:rPr>
        <w:t xml:space="preserve"> files require updated HGNC </w:t>
      </w:r>
      <w:r w:rsidR="00A610BD">
        <w:rPr>
          <w:color w:val="000000" w:themeColor="text1"/>
        </w:rPr>
        <w:t xml:space="preserve">symbol </w:t>
      </w:r>
      <w:r>
        <w:rPr>
          <w:color w:val="000000" w:themeColor="text1"/>
        </w:rPr>
        <w:t xml:space="preserve">assignments, </w:t>
      </w:r>
      <w:proofErr w:type="spellStart"/>
      <w:r w:rsidR="00A610BD">
        <w:rPr>
          <w:color w:val="000000" w:themeColor="text1"/>
        </w:rPr>
        <w:t>Entrez</w:t>
      </w:r>
      <w:proofErr w:type="spellEnd"/>
      <w:r w:rsidR="00A610BD">
        <w:rPr>
          <w:color w:val="000000" w:themeColor="text1"/>
        </w:rPr>
        <w:t xml:space="preserve"> </w:t>
      </w:r>
      <w:r>
        <w:rPr>
          <w:color w:val="000000" w:themeColor="text1"/>
        </w:rPr>
        <w:t xml:space="preserve">IDs can be retrieved from </w:t>
      </w:r>
      <w:proofErr w:type="spellStart"/>
      <w:proofErr w:type="gramStart"/>
      <w:r>
        <w:rPr>
          <w:color w:val="000000" w:themeColor="text1"/>
        </w:rPr>
        <w:t>Regnet</w:t>
      </w:r>
      <w:proofErr w:type="spellEnd"/>
      <w:r>
        <w:rPr>
          <w:color w:val="000000" w:themeColor="text1"/>
        </w:rPr>
        <w:t xml:space="preserve"> </w:t>
      </w:r>
      <w:r w:rsidR="00A610BD">
        <w:rPr>
          <w:color w:val="000000" w:themeColor="text1"/>
        </w:rPr>
        <w:t xml:space="preserve"> files</w:t>
      </w:r>
      <w:proofErr w:type="gramEnd"/>
      <w:r w:rsidR="00A610BD">
        <w:rPr>
          <w:color w:val="000000" w:themeColor="text1"/>
        </w:rPr>
        <w:t xml:space="preserve"> </w:t>
      </w:r>
      <w:r>
        <w:rPr>
          <w:color w:val="000000" w:themeColor="text1"/>
        </w:rPr>
        <w:t xml:space="preserve">and transcribed into HGNC </w:t>
      </w:r>
      <w:r w:rsidR="00A610BD">
        <w:rPr>
          <w:color w:val="000000" w:themeColor="text1"/>
        </w:rPr>
        <w:t>symbol</w:t>
      </w:r>
      <w:r>
        <w:rPr>
          <w:color w:val="000000" w:themeColor="text1"/>
        </w:rPr>
        <w:t xml:space="preserve">s as well by altering the following lines in </w:t>
      </w:r>
      <w:proofErr w:type="spellStart"/>
      <w:r w:rsidRPr="00125E5B">
        <w:rPr>
          <w:b/>
          <w:bCs/>
          <w:color w:val="000000" w:themeColor="text1"/>
        </w:rPr>
        <w:t>normalize</w:t>
      </w:r>
      <w:r w:rsidR="00A610BD">
        <w:rPr>
          <w:b/>
          <w:bCs/>
          <w:color w:val="000000" w:themeColor="text1"/>
        </w:rPr>
        <w:t>Regnet</w:t>
      </w:r>
      <w:r w:rsidRPr="00125E5B">
        <w:rPr>
          <w:b/>
          <w:bCs/>
          <w:color w:val="000000" w:themeColor="text1"/>
        </w:rPr>
        <w:t>.R</w:t>
      </w:r>
      <w:proofErr w:type="spellEnd"/>
      <w:r>
        <w:rPr>
          <w:color w:val="000000" w:themeColor="text1"/>
        </w:rPr>
        <w:t xml:space="preserve"> :</w:t>
      </w:r>
    </w:p>
    <w:p w14:paraId="287367F0" w14:textId="77777777" w:rsidR="00125E5B" w:rsidRDefault="00125E5B" w:rsidP="00125E5B">
      <w:pPr>
        <w:spacing w:after="0"/>
        <w:rPr>
          <w:color w:val="000000" w:themeColor="text1"/>
        </w:rPr>
      </w:pPr>
    </w:p>
    <w:p w14:paraId="6E671F40" w14:textId="77777777" w:rsidR="00125E5B" w:rsidRDefault="00125E5B" w:rsidP="00A610B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&lt;- </w:t>
      </w:r>
      <w:proofErr w:type="spellStart"/>
      <w:proofErr w:type="gramStart"/>
      <w:r w:rsidR="00A610BD">
        <w:rPr>
          <w:rFonts w:ascii="Courier New" w:eastAsiaTheme="majorEastAsia" w:hAnsi="Courier New" w:cs="Courier New"/>
          <w:color w:val="000000" w:themeColor="text1"/>
        </w:rPr>
        <w:t>data.frame</w:t>
      </w:r>
      <w:proofErr w:type="spellEnd"/>
      <w:proofErr w:type="gramEnd"/>
      <w:r w:rsidR="00A610BD">
        <w:rPr>
          <w:rFonts w:ascii="Courier New" w:eastAsiaTheme="majorEastAsia" w:hAnsi="Courier New" w:cs="Courier New"/>
          <w:color w:val="000000" w:themeColor="text1"/>
        </w:rPr>
        <w:t>(</w:t>
      </w:r>
      <w:proofErr w:type="spellStart"/>
      <w:r w:rsidR="00A610BD">
        <w:rPr>
          <w:rFonts w:ascii="Courier New" w:eastAsiaTheme="majorEastAsia" w:hAnsi="Courier New" w:cs="Courier New"/>
          <w:color w:val="000000" w:themeColor="text1"/>
        </w:rPr>
        <w:t>entrezgene</w:t>
      </w:r>
      <w:proofErr w:type="spellEnd"/>
      <w:r w:rsidR="00A610BD">
        <w:rPr>
          <w:rFonts w:ascii="Courier New" w:eastAsiaTheme="majorEastAsia" w:hAnsi="Courier New" w:cs="Courier New"/>
          <w:color w:val="000000" w:themeColor="text1"/>
        </w:rPr>
        <w:t>=</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HGNC=””, </w:t>
      </w:r>
      <w:proofErr w:type="spellStart"/>
      <w:r w:rsidR="00A610BD">
        <w:rPr>
          <w:rFonts w:ascii="Courier New" w:eastAsiaTheme="majorEastAsia" w:hAnsi="Courier New" w:cs="Courier New"/>
          <w:color w:val="000000" w:themeColor="text1"/>
        </w:rPr>
        <w:t>stringsAsFactors</w:t>
      </w:r>
      <w:proofErr w:type="spellEnd"/>
      <w:r w:rsidR="00A610BD">
        <w:rPr>
          <w:rFonts w:ascii="Courier New" w:eastAsiaTheme="majorEastAsia" w:hAnsi="Courier New" w:cs="Courier New"/>
          <w:color w:val="000000" w:themeColor="text1"/>
        </w:rPr>
        <w:t>=FALSE)</w:t>
      </w:r>
    </w:p>
    <w:p w14:paraId="0526DBE1" w14:textId="77777777"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xml:space="preserve"> &lt;- </w:t>
      </w:r>
      <w:proofErr w:type="spellStart"/>
      <w:proofErr w:type="gramStart"/>
      <w:r>
        <w:rPr>
          <w:rFonts w:ascii="Courier New" w:eastAsiaTheme="majorEastAsia" w:hAnsi="Courier New" w:cs="Courier New"/>
          <w:color w:val="000000" w:themeColor="text1"/>
        </w:rPr>
        <w:t>getBM</w:t>
      </w:r>
      <w:proofErr w:type="spellEnd"/>
      <w:r>
        <w:rPr>
          <w:rFonts w:ascii="Courier New" w:eastAsiaTheme="majorEastAsia" w:hAnsi="Courier New" w:cs="Courier New"/>
          <w:color w:val="000000" w:themeColor="text1"/>
        </w:rPr>
        <w:t>(</w:t>
      </w:r>
      <w:proofErr w:type="gramEnd"/>
      <w:r>
        <w:rPr>
          <w:rFonts w:ascii="Courier New" w:eastAsiaTheme="majorEastAsia" w:hAnsi="Courier New" w:cs="Courier New"/>
          <w:color w:val="000000" w:themeColor="text1"/>
        </w:rPr>
        <w:t>filters = “</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w:t>
      </w:r>
    </w:p>
    <w:p w14:paraId="3ECE0381" w14:textId="77777777"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attributes = </w:t>
      </w:r>
      <w:proofErr w:type="gramStart"/>
      <w:r>
        <w:rPr>
          <w:rFonts w:ascii="Courier New" w:eastAsiaTheme="majorEastAsia" w:hAnsi="Courier New" w:cs="Courier New"/>
          <w:color w:val="000000" w:themeColor="text1"/>
        </w:rPr>
        <w:t>c(</w:t>
      </w:r>
      <w:proofErr w:type="gram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14:paraId="0069519F" w14:textId="77777777"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values = </w:t>
      </w:r>
      <w:proofErr w:type="spellStart"/>
      <w:r>
        <w:rPr>
          <w:rFonts w:ascii="Courier New" w:eastAsiaTheme="majorEastAsia" w:hAnsi="Courier New" w:cs="Courier New"/>
          <w:color w:val="000000" w:themeColor="text1"/>
        </w:rPr>
        <w:t>IDmap$entrezgene</w:t>
      </w:r>
      <w:proofErr w:type="spellEnd"/>
      <w:r>
        <w:rPr>
          <w:rFonts w:ascii="Courier New" w:eastAsiaTheme="majorEastAsia" w:hAnsi="Courier New" w:cs="Courier New"/>
          <w:color w:val="000000" w:themeColor="text1"/>
        </w:rPr>
        <w:t>,</w:t>
      </w:r>
    </w:p>
    <w:p w14:paraId="636CE77F" w14:textId="77777777"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mart = </w:t>
      </w:r>
      <w:proofErr w:type="spellStart"/>
      <w:r>
        <w:rPr>
          <w:rFonts w:ascii="Courier New" w:eastAsiaTheme="majorEastAsia" w:hAnsi="Courier New" w:cs="Courier New"/>
          <w:color w:val="000000" w:themeColor="text1"/>
        </w:rPr>
        <w:t>ensembl</w:t>
      </w:r>
      <w:proofErr w:type="spellEnd"/>
      <w:r>
        <w:rPr>
          <w:rFonts w:ascii="Courier New" w:eastAsiaTheme="majorEastAsia" w:hAnsi="Courier New" w:cs="Courier New"/>
          <w:color w:val="000000" w:themeColor="text1"/>
        </w:rPr>
        <w:t>)</w:t>
      </w:r>
    </w:p>
    <w:p w14:paraId="63F9EFD1" w14:textId="77777777" w:rsidR="00A610BD" w:rsidRDefault="00A610BD" w:rsidP="00125E5B">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colnames</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xml:space="preserve">) &lt;- </w:t>
      </w:r>
      <w:proofErr w:type="gramStart"/>
      <w:r>
        <w:rPr>
          <w:rFonts w:ascii="Courier New" w:eastAsiaTheme="majorEastAsia" w:hAnsi="Courier New" w:cs="Courier New"/>
          <w:color w:val="000000" w:themeColor="text1"/>
        </w:rPr>
        <w:t>c(</w:t>
      </w:r>
      <w:proofErr w:type="gram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14:paraId="067216BF" w14:textId="77777777" w:rsidR="00A610BD" w:rsidRDefault="00A610BD" w:rsidP="00125E5B">
      <w:pPr>
        <w:spacing w:after="0"/>
        <w:rPr>
          <w:rFonts w:ascii="Courier New" w:eastAsiaTheme="majorEastAsia" w:hAnsi="Courier New" w:cs="Courier New"/>
          <w:color w:val="000000" w:themeColor="text1"/>
        </w:rPr>
      </w:pPr>
    </w:p>
    <w:p w14:paraId="61DF4D7D" w14:textId="77777777" w:rsidR="00A610BD" w:rsidRDefault="00A610BD" w:rsidP="00125E5B">
      <w:pPr>
        <w:spacing w:after="0"/>
        <w:rPr>
          <w:color w:val="000000" w:themeColor="text1"/>
        </w:rPr>
      </w:pPr>
      <w:r>
        <w:rPr>
          <w:color w:val="000000" w:themeColor="text1"/>
        </w:rPr>
        <w:t xml:space="preserve">All input </w:t>
      </w:r>
      <w:proofErr w:type="spellStart"/>
      <w:r>
        <w:rPr>
          <w:color w:val="000000" w:themeColor="text1"/>
        </w:rPr>
        <w:t>datafiles</w:t>
      </w:r>
      <w:proofErr w:type="spellEnd"/>
      <w:r>
        <w:rPr>
          <w:color w:val="000000" w:themeColor="text1"/>
        </w:rPr>
        <w:t xml:space="preserve"> will now have been normalized to identify genes by HGNC symbols.</w:t>
      </w:r>
    </w:p>
    <w:p w14:paraId="4EACA5C7" w14:textId="77777777" w:rsidR="00A610BD" w:rsidRDefault="00A610BD" w:rsidP="00125E5B">
      <w:pPr>
        <w:spacing w:after="0"/>
        <w:rPr>
          <w:color w:val="000000" w:themeColor="text1"/>
        </w:rPr>
      </w:pPr>
    </w:p>
    <w:p w14:paraId="50609650" w14:textId="77777777" w:rsidR="00A610BD" w:rsidRDefault="00A610BD" w:rsidP="00125E5B">
      <w:pPr>
        <w:spacing w:after="0"/>
        <w:rPr>
          <w:color w:val="000000" w:themeColor="text1"/>
        </w:rPr>
      </w:pPr>
      <w:r>
        <w:rPr>
          <w:color w:val="000000" w:themeColor="text1"/>
        </w:rPr>
        <w:t>Finally, transcription factors must be defined prior to performing analysis.</w:t>
      </w:r>
      <w:r w:rsidR="00C0121B">
        <w:rPr>
          <w:color w:val="000000" w:themeColor="text1"/>
        </w:rPr>
        <w:t xml:space="preserve"> Sourcing the </w:t>
      </w:r>
      <w:proofErr w:type="spellStart"/>
      <w:r w:rsidR="00C0121B">
        <w:rPr>
          <w:b/>
          <w:bCs/>
          <w:color w:val="000000" w:themeColor="text1"/>
        </w:rPr>
        <w:t>normalizeTF.R</w:t>
      </w:r>
      <w:proofErr w:type="spellEnd"/>
      <w:r w:rsidR="00C0121B">
        <w:rPr>
          <w:b/>
          <w:bCs/>
          <w:color w:val="000000" w:themeColor="text1"/>
        </w:rPr>
        <w:t xml:space="preserve"> </w:t>
      </w:r>
      <w:r w:rsidR="00C0121B">
        <w:rPr>
          <w:color w:val="000000" w:themeColor="text1"/>
        </w:rPr>
        <w:t>subscript will automatically compile a list of transcription factors common among at least two out of the five following datasets:</w:t>
      </w:r>
    </w:p>
    <w:p w14:paraId="24735ECB" w14:textId="77777777" w:rsidR="00C0121B" w:rsidRDefault="00C0121B" w:rsidP="00125E5B">
      <w:pPr>
        <w:spacing w:after="0"/>
        <w:rPr>
          <w:color w:val="000000" w:themeColor="text1"/>
        </w:rPr>
      </w:pPr>
    </w:p>
    <w:p w14:paraId="79086284"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The </w:t>
      </w:r>
      <w:proofErr w:type="spellStart"/>
      <w:r>
        <w:rPr>
          <w:rFonts w:eastAsiaTheme="majorEastAsia" w:cs="Courier New"/>
          <w:color w:val="000000" w:themeColor="text1"/>
        </w:rPr>
        <w:t>TFCat</w:t>
      </w:r>
      <w:proofErr w:type="spellEnd"/>
      <w:r>
        <w:rPr>
          <w:rFonts w:eastAsiaTheme="majorEastAsia" w:cs="Courier New"/>
          <w:color w:val="000000" w:themeColor="text1"/>
        </w:rPr>
        <w:t xml:space="preserve"> database</w:t>
      </w:r>
    </w:p>
    <w:p w14:paraId="51B85AD0"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DBD (DNA-binding domain) database</w:t>
      </w:r>
    </w:p>
    <w:p w14:paraId="2880B6F4"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A manually assembled list of transcription factors with annotations</w:t>
      </w:r>
      <w:r>
        <w:rPr>
          <w:rFonts w:eastAsiaTheme="majorEastAsia" w:cs="Courier New"/>
          <w:color w:val="000000" w:themeColor="text1"/>
          <w:vertAlign w:val="superscript"/>
        </w:rPr>
        <w:t>5</w:t>
      </w:r>
    </w:p>
    <w:p w14:paraId="6CF77CDD"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FANTOM5 transcription factor dataset</w:t>
      </w:r>
    </w:p>
    <w:p w14:paraId="6D7E1C66"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ENCODE transcription factor data derived from their </w:t>
      </w:r>
      <w:proofErr w:type="spellStart"/>
      <w:r>
        <w:rPr>
          <w:rFonts w:eastAsiaTheme="majorEastAsia" w:cs="Courier New"/>
          <w:color w:val="000000" w:themeColor="text1"/>
        </w:rPr>
        <w:t>ChIP-seq</w:t>
      </w:r>
      <w:proofErr w:type="spellEnd"/>
      <w:r>
        <w:rPr>
          <w:rFonts w:eastAsiaTheme="majorEastAsia" w:cs="Courier New"/>
          <w:color w:val="000000" w:themeColor="text1"/>
        </w:rPr>
        <w:t xml:space="preserve"> antibody list</w:t>
      </w:r>
    </w:p>
    <w:p w14:paraId="1A146779" w14:textId="77777777" w:rsidR="00C0121B" w:rsidRDefault="00C0121B" w:rsidP="00C0121B">
      <w:pPr>
        <w:spacing w:after="0"/>
        <w:rPr>
          <w:rFonts w:ascii="Courier New" w:eastAsiaTheme="majorEastAsia" w:hAnsi="Courier New" w:cs="Courier New"/>
          <w:color w:val="000000" w:themeColor="text1"/>
        </w:rPr>
      </w:pPr>
    </w:p>
    <w:p w14:paraId="1BD24E86" w14:textId="77777777" w:rsidR="00C0121B" w:rsidRDefault="00AE1D06" w:rsidP="00AE1D06">
      <w:pPr>
        <w:spacing w:after="0"/>
        <w:rPr>
          <w:rFonts w:eastAsiaTheme="majorEastAsia" w:cs="Courier New"/>
          <w:color w:val="000000" w:themeColor="text1"/>
        </w:rPr>
      </w:pPr>
      <w:r>
        <w:rPr>
          <w:rFonts w:eastAsiaTheme="majorEastAsia" w:cs="Courier New"/>
          <w:color w:val="000000" w:themeColor="text1"/>
        </w:rPr>
        <w:t xml:space="preserve">The choice of how many lists to use as a </w:t>
      </w:r>
      <w:proofErr w:type="spellStart"/>
      <w:r>
        <w:rPr>
          <w:rFonts w:eastAsiaTheme="majorEastAsia" w:cs="Courier New"/>
          <w:color w:val="000000" w:themeColor="text1"/>
        </w:rPr>
        <w:t>cutoff</w:t>
      </w:r>
      <w:proofErr w:type="spellEnd"/>
      <w:r>
        <w:rPr>
          <w:rFonts w:eastAsiaTheme="majorEastAsia" w:cs="Courier New"/>
          <w:color w:val="000000" w:themeColor="text1"/>
        </w:rPr>
        <w:t xml:space="preserve"> was based on variations in overlap between the lists </w:t>
      </w:r>
      <w:r>
        <w:rPr>
          <w:rFonts w:eastAsiaTheme="majorEastAsia" w:cs="Courier New"/>
          <w:b/>
          <w:bCs/>
          <w:color w:val="000000" w:themeColor="text1"/>
        </w:rPr>
        <w:t>(Figure 1)</w:t>
      </w:r>
      <w:r>
        <w:rPr>
          <w:rFonts w:eastAsiaTheme="majorEastAsia" w:cs="Courier New"/>
          <w:color w:val="000000" w:themeColor="text1"/>
        </w:rPr>
        <w:t xml:space="preserve">, and may be easily modified through </w:t>
      </w:r>
      <w:proofErr w:type="spellStart"/>
      <w:r>
        <w:rPr>
          <w:rFonts w:eastAsiaTheme="majorEastAsia" w:cs="Courier New"/>
          <w:color w:val="000000" w:themeColor="text1"/>
        </w:rPr>
        <w:t>subsetting</w:t>
      </w:r>
      <w:proofErr w:type="spellEnd"/>
      <w:r>
        <w:rPr>
          <w:rFonts w:eastAsiaTheme="majorEastAsia" w:cs="Courier New"/>
          <w:color w:val="000000" w:themeColor="text1"/>
        </w:rPr>
        <w:t xml:space="preserve"> of the </w:t>
      </w:r>
      <w:proofErr w:type="spellStart"/>
      <w:r>
        <w:rPr>
          <w:rFonts w:eastAsiaTheme="majorEastAsia" w:cs="Courier New"/>
          <w:color w:val="000000" w:themeColor="text1"/>
        </w:rPr>
        <w:t>MergedList</w:t>
      </w:r>
      <w:proofErr w:type="spellEnd"/>
      <w:r>
        <w:rPr>
          <w:rFonts w:eastAsiaTheme="majorEastAsia" w:cs="Courier New"/>
          <w:color w:val="000000" w:themeColor="text1"/>
        </w:rPr>
        <w:t xml:space="preserve"> table generated by this </w:t>
      </w:r>
      <w:r>
        <w:rPr>
          <w:rFonts w:eastAsiaTheme="majorEastAsia" w:cs="Courier New"/>
          <w:color w:val="000000" w:themeColor="text1"/>
        </w:rPr>
        <w:lastRenderedPageBreak/>
        <w:t>submodule, which lists all transcription factors and whether or not they are present in each dataset, via modification of the following line:</w:t>
      </w:r>
    </w:p>
    <w:p w14:paraId="6E1B1BAE" w14:textId="77777777" w:rsidR="00AE1D06" w:rsidRDefault="00AE1D06" w:rsidP="00C0121B">
      <w:pPr>
        <w:spacing w:after="0"/>
        <w:rPr>
          <w:rFonts w:eastAsiaTheme="majorEastAsia" w:cs="Courier New"/>
          <w:color w:val="000000" w:themeColor="text1"/>
        </w:rPr>
      </w:pPr>
    </w:p>
    <w:p w14:paraId="2101DA79" w14:textId="77777777" w:rsidR="00AE1D06" w:rsidRDefault="00AE1D06" w:rsidP="00AE1D06">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TFList</w:t>
      </w:r>
      <w:proofErr w:type="spellEnd"/>
      <w:r>
        <w:rPr>
          <w:rFonts w:ascii="Courier New" w:eastAsiaTheme="majorEastAsia" w:hAnsi="Courier New" w:cs="Courier New"/>
          <w:color w:val="000000" w:themeColor="text1"/>
        </w:rPr>
        <w:t xml:space="preserve"> &lt;- unique(</w:t>
      </w:r>
      <w:proofErr w:type="spellStart"/>
      <w:r>
        <w:rPr>
          <w:rFonts w:ascii="Courier New" w:eastAsiaTheme="majorEastAsia" w:hAnsi="Courier New" w:cs="Courier New"/>
          <w:color w:val="000000" w:themeColor="text1"/>
        </w:rPr>
        <w:t>MergedList</w:t>
      </w:r>
      <w:proofErr w:type="spellEnd"/>
      <w:proofErr w:type="gramStart"/>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MergedList</w:t>
      </w:r>
      <w:proofErr w:type="gramEnd"/>
      <w:r>
        <w:rPr>
          <w:rFonts w:ascii="Courier New" w:eastAsiaTheme="majorEastAsia" w:hAnsi="Courier New" w:cs="Courier New"/>
          <w:color w:val="000000" w:themeColor="text1"/>
        </w:rPr>
        <w:t>$Count</w:t>
      </w:r>
      <w:proofErr w:type="spellEnd"/>
      <w:r>
        <w:rPr>
          <w:rFonts w:ascii="Courier New" w:eastAsiaTheme="majorEastAsia" w:hAnsi="Courier New" w:cs="Courier New"/>
          <w:color w:val="000000" w:themeColor="text1"/>
        </w:rPr>
        <w:t>==”1”,])$</w:t>
      </w:r>
      <w:proofErr w:type="spellStart"/>
      <w:r>
        <w:rPr>
          <w:rFonts w:ascii="Courier New" w:eastAsiaTheme="majorEastAsia" w:hAnsi="Courier New" w:cs="Courier New"/>
          <w:color w:val="000000" w:themeColor="text1"/>
        </w:rPr>
        <w:t>Gene.Symbol</w:t>
      </w:r>
      <w:proofErr w:type="spellEnd"/>
    </w:p>
    <w:p w14:paraId="5F271BF6" w14:textId="77777777" w:rsidR="00AE1D06" w:rsidRPr="00AE1D06" w:rsidRDefault="00AE1D06" w:rsidP="00AE1D06">
      <w:pPr>
        <w:spacing w:after="0"/>
        <w:rPr>
          <w:rFonts w:ascii="Courier New" w:eastAsiaTheme="majorEastAsia" w:hAnsi="Courier New" w:cs="Courier New"/>
          <w:color w:val="000000" w:themeColor="text1"/>
        </w:rPr>
      </w:pPr>
    </w:p>
    <w:p w14:paraId="7A689B8F" w14:textId="77777777" w:rsidR="00522C24" w:rsidRDefault="00522C24" w:rsidP="00AE1D06">
      <w:pPr>
        <w:spacing w:after="0"/>
        <w:jc w:val="center"/>
        <w:rPr>
          <w:rFonts w:ascii="Courier New" w:eastAsiaTheme="majorEastAsia" w:hAnsi="Courier New" w:cs="Courier New"/>
          <w:color w:val="000000" w:themeColor="text1"/>
        </w:rPr>
      </w:pPr>
      <w:r>
        <w:rPr>
          <w:noProof/>
          <w:lang w:val="en-US" w:eastAsia="en-US"/>
        </w:rPr>
        <w:drawing>
          <wp:inline distT="0" distB="0" distL="0" distR="0" wp14:anchorId="04076F96" wp14:editId="2C508158">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14:paraId="1A24AC12" w14:textId="77777777" w:rsidR="00522C24" w:rsidRDefault="00522C24" w:rsidP="00522C24">
      <w:pPr>
        <w:spacing w:after="0"/>
        <w:rPr>
          <w:rFonts w:ascii="Courier New" w:eastAsiaTheme="majorEastAsia" w:hAnsi="Courier New" w:cs="Courier New"/>
          <w:color w:val="000000" w:themeColor="text1"/>
        </w:rPr>
      </w:pPr>
    </w:p>
    <w:p w14:paraId="0BE9F068" w14:textId="77777777" w:rsidR="00522C24" w:rsidRDefault="00522C24" w:rsidP="00AE1D06">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w:t>
      </w:r>
      <w:r w:rsidR="004F7490">
        <w:rPr>
          <w:rFonts w:eastAsiaTheme="majorEastAsia" w:cs="Courier New"/>
          <w:b/>
          <w:bCs/>
          <w:color w:val="000000" w:themeColor="text1"/>
        </w:rPr>
        <w:t>Varying degrees of overlap between human transcription factor datasets</w:t>
      </w:r>
      <w:r>
        <w:rPr>
          <w:rFonts w:eastAsiaTheme="majorEastAsia" w:cs="Courier New"/>
          <w:b/>
          <w:bCs/>
          <w:color w:val="000000" w:themeColor="text1"/>
        </w:rPr>
        <w:t xml:space="preserve">. </w:t>
      </w:r>
      <w:r w:rsidR="00AE1D06">
        <w:rPr>
          <w:rFonts w:eastAsiaTheme="majorEastAsia" w:cs="Courier New"/>
          <w:color w:val="000000" w:themeColor="text1"/>
        </w:rPr>
        <w:t>Venn diagram depicting large overlap between the manually curated and Fantom5 lists, while other datasets possess less unique and overlapping transcription factors</w:t>
      </w:r>
      <w:r>
        <w:rPr>
          <w:rFonts w:eastAsiaTheme="majorEastAsia" w:cs="Courier New"/>
          <w:color w:val="000000" w:themeColor="text1"/>
        </w:rPr>
        <w:t>. Genera</w:t>
      </w:r>
      <w:r w:rsidR="00E72E8E">
        <w:rPr>
          <w:rFonts w:eastAsiaTheme="majorEastAsia" w:cs="Courier New"/>
          <w:color w:val="000000" w:themeColor="text1"/>
        </w:rPr>
        <w:t xml:space="preserve">ted by the </w:t>
      </w:r>
      <w:proofErr w:type="spellStart"/>
      <w:r w:rsidR="00E72E8E">
        <w:rPr>
          <w:rFonts w:eastAsiaTheme="majorEastAsia" w:cs="Courier New"/>
          <w:color w:val="000000" w:themeColor="text1"/>
        </w:rPr>
        <w:t>VennDiagrams</w:t>
      </w:r>
      <w:proofErr w:type="spellEnd"/>
      <w:r w:rsidR="00E72E8E">
        <w:rPr>
          <w:rFonts w:eastAsiaTheme="majorEastAsia" w:cs="Courier New"/>
          <w:color w:val="000000" w:themeColor="text1"/>
        </w:rPr>
        <w:t xml:space="preserve"> package: </w:t>
      </w:r>
      <w:proofErr w:type="spellStart"/>
      <w:proofErr w:type="gramStart"/>
      <w:r w:rsidR="00E72E8E">
        <w:rPr>
          <w:rFonts w:ascii="Courier New" w:eastAsiaTheme="majorEastAsia" w:hAnsi="Courier New" w:cs="Courier New"/>
          <w:color w:val="000000" w:themeColor="text1"/>
        </w:rPr>
        <w:t>draw.quintuple</w:t>
      </w:r>
      <w:proofErr w:type="gramEnd"/>
      <w:r w:rsidR="00E72E8E">
        <w:rPr>
          <w:rFonts w:ascii="Courier New" w:eastAsiaTheme="majorEastAsia" w:hAnsi="Courier New" w:cs="Courier New"/>
          <w:color w:val="000000" w:themeColor="text1"/>
        </w:rPr>
        <w:t>.venn</w:t>
      </w:r>
      <w:proofErr w:type="spellEnd"/>
      <w:r w:rsidR="00E72E8E">
        <w:rPr>
          <w:rFonts w:ascii="Courier New" w:eastAsiaTheme="majorEastAsia" w:hAnsi="Courier New" w:cs="Courier New"/>
          <w:color w:val="000000" w:themeColor="text1"/>
        </w:rPr>
        <w:t>(</w:t>
      </w:r>
      <w:r w:rsidR="004F7490">
        <w:rPr>
          <w:rFonts w:ascii="Courier New" w:eastAsiaTheme="majorEastAsia" w:hAnsi="Courier New" w:cs="Courier New"/>
          <w:color w:val="000000" w:themeColor="text1"/>
        </w:rPr>
        <w:t>)</w:t>
      </w:r>
    </w:p>
    <w:p w14:paraId="28B86C4C" w14:textId="77777777" w:rsidR="0030604A" w:rsidRDefault="0030604A" w:rsidP="00AE1D06">
      <w:pPr>
        <w:spacing w:after="0"/>
        <w:rPr>
          <w:rFonts w:ascii="Courier New" w:eastAsiaTheme="majorEastAsia" w:hAnsi="Courier New" w:cs="Courier New"/>
          <w:color w:val="000000" w:themeColor="text1"/>
        </w:rPr>
      </w:pPr>
    </w:p>
    <w:p w14:paraId="461F6106" w14:textId="77777777" w:rsidR="0030604A" w:rsidRPr="0030604A" w:rsidRDefault="0030604A" w:rsidP="00DD74A6">
      <w:pPr>
        <w:spacing w:after="0"/>
        <w:rPr>
          <w:rFonts w:eastAsiaTheme="majorEastAsia" w:cs="Courier New"/>
          <w:color w:val="000000" w:themeColor="text1"/>
        </w:rPr>
      </w:pPr>
      <w:r>
        <w:rPr>
          <w:rFonts w:eastAsiaTheme="majorEastAsia" w:cs="Courier New"/>
          <w:color w:val="000000" w:themeColor="text1"/>
        </w:rPr>
        <w:t xml:space="preserve">Note that </w:t>
      </w:r>
      <w:r w:rsidR="00DD74A6">
        <w:rPr>
          <w:rFonts w:eastAsiaTheme="majorEastAsia" w:cs="Courier New"/>
          <w:color w:val="000000" w:themeColor="text1"/>
        </w:rPr>
        <w:t xml:space="preserve">all transcription factors have been normalized to HGNC symbols where appropriate. The normalize submodule allows for easy replacement or update of lists through the replacement of their .csv </w:t>
      </w:r>
      <w:proofErr w:type="spellStart"/>
      <w:r w:rsidR="00DD74A6">
        <w:rPr>
          <w:rFonts w:eastAsiaTheme="majorEastAsia" w:cs="Courier New"/>
          <w:color w:val="000000" w:themeColor="text1"/>
        </w:rPr>
        <w:t>datafiles</w:t>
      </w:r>
      <w:proofErr w:type="spellEnd"/>
      <w:r w:rsidR="00DD74A6">
        <w:rPr>
          <w:rFonts w:eastAsiaTheme="majorEastAsia" w:cs="Courier New"/>
          <w:color w:val="000000" w:themeColor="text1"/>
        </w:rPr>
        <w:t xml:space="preserve"> with updated data.</w:t>
      </w:r>
    </w:p>
    <w:p w14:paraId="3CD9EC9C" w14:textId="77777777" w:rsidR="009C7A3D" w:rsidRDefault="009C7A3D" w:rsidP="005A53C0">
      <w:pPr>
        <w:spacing w:after="0"/>
        <w:rPr>
          <w:b/>
          <w:bCs/>
          <w:color w:val="365F91" w:themeColor="accent1" w:themeShade="BF"/>
        </w:rPr>
      </w:pPr>
    </w:p>
    <w:p w14:paraId="0F56F6D0" w14:textId="77777777" w:rsidR="009C7A3D" w:rsidRDefault="009C7A3D" w:rsidP="005A53C0">
      <w:pPr>
        <w:spacing w:after="0"/>
        <w:rPr>
          <w:b/>
          <w:bCs/>
          <w:color w:val="365F91" w:themeColor="accent1" w:themeShade="BF"/>
        </w:rPr>
      </w:pPr>
      <w:r>
        <w:rPr>
          <w:b/>
          <w:bCs/>
          <w:color w:val="365F91" w:themeColor="accent1" w:themeShade="BF"/>
        </w:rPr>
        <w:t>3.2     FANTOM expression data import</w:t>
      </w:r>
    </w:p>
    <w:p w14:paraId="164750BF" w14:textId="77777777" w:rsidR="003346BC" w:rsidRDefault="003346BC" w:rsidP="005A53C0">
      <w:pPr>
        <w:spacing w:after="0"/>
        <w:rPr>
          <w:b/>
          <w:bCs/>
          <w:color w:val="365F91" w:themeColor="accent1" w:themeShade="BF"/>
        </w:rPr>
      </w:pPr>
    </w:p>
    <w:p w14:paraId="48F1784B" w14:textId="77777777" w:rsidR="003346BC" w:rsidRDefault="003102C8" w:rsidP="00FF51C8">
      <w:pPr>
        <w:spacing w:after="0"/>
        <w:rPr>
          <w:color w:val="000000" w:themeColor="text1"/>
        </w:rPr>
      </w:pPr>
      <w:r>
        <w:rPr>
          <w:color w:val="000000" w:themeColor="text1"/>
        </w:rPr>
        <w:t xml:space="preserve">Expression profiles for genes across </w:t>
      </w:r>
      <w:r w:rsidR="00FF51C8">
        <w:rPr>
          <w:color w:val="000000" w:themeColor="text1"/>
        </w:rPr>
        <w:t xml:space="preserve">available cell lines have been derived from cap analysis of gene expression (CAGE) sequencing by the FANTOM5 consortium. </w:t>
      </w:r>
      <w:r>
        <w:rPr>
          <w:color w:val="000000" w:themeColor="text1"/>
        </w:rPr>
        <w:t xml:space="preserve">The FANTOM import submodule allows for </w:t>
      </w:r>
      <w:r w:rsidR="00FF51C8">
        <w:rPr>
          <w:color w:val="000000" w:themeColor="text1"/>
        </w:rPr>
        <w:t xml:space="preserve">the import and processing of raw read counts from this sequencing data, accepting several different possible search terms as inputs and allowing for import of normalized read counts as an alternative. For the purposes of the </w:t>
      </w:r>
      <w:proofErr w:type="spellStart"/>
      <w:r w:rsidR="00FF51C8">
        <w:rPr>
          <w:color w:val="000000" w:themeColor="text1"/>
        </w:rPr>
        <w:t>Ontoscope</w:t>
      </w:r>
      <w:proofErr w:type="spellEnd"/>
      <w:r w:rsidR="00FF51C8">
        <w:rPr>
          <w:color w:val="000000" w:themeColor="text1"/>
        </w:rPr>
        <w:t xml:space="preserve"> workflow, the </w:t>
      </w:r>
      <w:proofErr w:type="spellStart"/>
      <w:r w:rsidR="00FF51C8">
        <w:rPr>
          <w:b/>
          <w:bCs/>
          <w:color w:val="000000" w:themeColor="text1"/>
        </w:rPr>
        <w:t>fantom_main.R</w:t>
      </w:r>
      <w:proofErr w:type="spellEnd"/>
      <w:r w:rsidR="00FF51C8">
        <w:rPr>
          <w:b/>
          <w:bCs/>
          <w:color w:val="000000" w:themeColor="text1"/>
        </w:rPr>
        <w:t xml:space="preserve"> </w:t>
      </w:r>
      <w:r w:rsidR="00FF51C8">
        <w:rPr>
          <w:color w:val="000000" w:themeColor="text1"/>
        </w:rPr>
        <w:t>submodule has already been sourced. Furthermore, as we perform our own normalization and background derivations further downstream, we must focus on importing raw read counts rather than normalized expression data.</w:t>
      </w:r>
    </w:p>
    <w:p w14:paraId="72A0A4F8" w14:textId="77777777" w:rsidR="00FF51C8" w:rsidRDefault="00FF51C8" w:rsidP="00FF51C8">
      <w:pPr>
        <w:spacing w:after="0"/>
        <w:rPr>
          <w:color w:val="000000" w:themeColor="text1"/>
        </w:rPr>
      </w:pPr>
    </w:p>
    <w:p w14:paraId="17E5A220" w14:textId="77777777" w:rsidR="00FF51C8" w:rsidRDefault="00FF51C8" w:rsidP="00FF51C8">
      <w:pPr>
        <w:spacing w:after="0"/>
        <w:rPr>
          <w:color w:val="000000" w:themeColor="text1"/>
        </w:rPr>
      </w:pPr>
      <w:r>
        <w:rPr>
          <w:color w:val="000000" w:themeColor="text1"/>
        </w:rPr>
        <w:t xml:space="preserve">The </w:t>
      </w:r>
      <w:proofErr w:type="spellStart"/>
      <w:r w:rsidRPr="00FF51C8">
        <w:rPr>
          <w:b/>
          <w:bCs/>
          <w:color w:val="000000" w:themeColor="text1"/>
        </w:rPr>
        <w:t>runOntoscope.R</w:t>
      </w:r>
      <w:proofErr w:type="spellEnd"/>
      <w:r>
        <w:rPr>
          <w:b/>
          <w:bCs/>
          <w:color w:val="000000" w:themeColor="text1"/>
        </w:rPr>
        <w:t xml:space="preserve"> </w:t>
      </w:r>
      <w:r>
        <w:rPr>
          <w:color w:val="000000" w:themeColor="text1"/>
        </w:rPr>
        <w:t xml:space="preserve">script </w:t>
      </w:r>
      <w:r w:rsidR="007D2CD8">
        <w:rPr>
          <w:color w:val="000000" w:themeColor="text1"/>
        </w:rPr>
        <w:t>first searches the FANTOM5 database for matching FF IDs and downloads the raw expression counts for each as follows:</w:t>
      </w:r>
    </w:p>
    <w:p w14:paraId="5F896BFB" w14:textId="77777777"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r>
        <w:rPr>
          <w:rFonts w:ascii="Courier New" w:hAnsi="Courier New" w:cs="Courier New"/>
          <w:color w:val="000000" w:themeColor="text1"/>
        </w:rPr>
        <w:t>FFVect</w:t>
      </w:r>
      <w:proofErr w:type="spellEnd"/>
      <w:r>
        <w:rPr>
          <w:rFonts w:ascii="Courier New" w:hAnsi="Courier New" w:cs="Courier New"/>
          <w:color w:val="000000" w:themeColor="text1"/>
        </w:rPr>
        <w:t xml:space="preserve"> &lt;- </w:t>
      </w:r>
      <w:proofErr w:type="gramStart"/>
      <w:r>
        <w:rPr>
          <w:rFonts w:ascii="Courier New" w:hAnsi="Courier New" w:cs="Courier New"/>
          <w:color w:val="000000" w:themeColor="text1"/>
        </w:rPr>
        <w:t>c(</w:t>
      </w:r>
      <w:proofErr w:type="spellStart"/>
      <w:proofErr w:type="gramEnd"/>
      <w:r>
        <w:rPr>
          <w:rFonts w:ascii="Courier New" w:hAnsi="Courier New" w:cs="Courier New"/>
          <w:color w:val="000000" w:themeColor="text1"/>
        </w:rPr>
        <w:t>sourceFF</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targetFF</w:t>
      </w:r>
      <w:proofErr w:type="spellEnd"/>
      <w:r>
        <w:rPr>
          <w:rFonts w:ascii="Courier New" w:hAnsi="Courier New" w:cs="Courier New"/>
          <w:color w:val="000000" w:themeColor="text1"/>
        </w:rPr>
        <w:t>)</w:t>
      </w:r>
    </w:p>
    <w:p w14:paraId="36006B87" w14:textId="77777777"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r>
        <w:rPr>
          <w:rFonts w:ascii="Courier New" w:hAnsi="Courier New" w:cs="Courier New"/>
          <w:color w:val="000000" w:themeColor="text1"/>
        </w:rPr>
        <w:t>fantomOntology</w:t>
      </w:r>
      <w:proofErr w:type="spellEnd"/>
      <w:r>
        <w:rPr>
          <w:rFonts w:ascii="Courier New" w:hAnsi="Courier New" w:cs="Courier New"/>
          <w:color w:val="000000" w:themeColor="text1"/>
        </w:rPr>
        <w:t>(</w:t>
      </w:r>
      <w:proofErr w:type="spellStart"/>
      <w:r>
        <w:rPr>
          <w:rFonts w:ascii="Courier New" w:hAnsi="Courier New" w:cs="Courier New"/>
          <w:color w:val="000000" w:themeColor="text1"/>
        </w:rPr>
        <w:t>FFVect</w:t>
      </w:r>
      <w:proofErr w:type="spellEnd"/>
      <w:r>
        <w:rPr>
          <w:rFonts w:ascii="Courier New" w:hAnsi="Courier New" w:cs="Courier New"/>
          <w:color w:val="000000" w:themeColor="text1"/>
        </w:rPr>
        <w:t>)</w:t>
      </w:r>
    </w:p>
    <w:p w14:paraId="4929F0BC" w14:textId="77777777" w:rsidR="007D2CD8" w:rsidRDefault="007D2CD8" w:rsidP="00FF51C8">
      <w:pPr>
        <w:spacing w:after="0"/>
        <w:rPr>
          <w:rFonts w:ascii="Courier New" w:hAnsi="Courier New" w:cs="Courier New"/>
          <w:color w:val="000000" w:themeColor="text1"/>
        </w:rPr>
      </w:pPr>
    </w:p>
    <w:p w14:paraId="69053C34" w14:textId="77777777" w:rsidR="007D2CD8" w:rsidRPr="007D2CD8" w:rsidRDefault="007D2CD8" w:rsidP="007D2CD8">
      <w:pPr>
        <w:pStyle w:val="HTMLPreformatted"/>
        <w:shd w:val="clear" w:color="auto" w:fill="FFFFFF"/>
        <w:wordWrap w:val="0"/>
        <w:spacing w:line="225" w:lineRule="atLeast"/>
        <w:rPr>
          <w:color w:val="000000"/>
        </w:rPr>
      </w:pPr>
      <w:r w:rsidRPr="007D2CD8">
        <w:rPr>
          <w:color w:val="000000"/>
        </w:rPr>
        <w:t>[1] "</w:t>
      </w:r>
      <w:proofErr w:type="spellStart"/>
      <w:r w:rsidRPr="007D2CD8">
        <w:rPr>
          <w:color w:val="000000"/>
        </w:rPr>
        <w:t>Sample_DB</w:t>
      </w:r>
      <w:proofErr w:type="spellEnd"/>
      <w:r w:rsidRPr="007D2CD8">
        <w:rPr>
          <w:color w:val="000000"/>
        </w:rPr>
        <w:t xml:space="preserve"> Loaded!"</w:t>
      </w:r>
    </w:p>
    <w:p w14:paraId="08E383EA"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Returning RAW COUNTS</w:t>
      </w:r>
    </w:p>
    <w:p w14:paraId="1B486680"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MATCHED: 2 of 2</w:t>
      </w:r>
    </w:p>
    <w:p w14:paraId="439102B5"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2 Search Result(s) Were Found. Loading...</w:t>
      </w:r>
    </w:p>
    <w:p w14:paraId="2D21BB2A"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1381 </w:t>
      </w:r>
      <w:proofErr w:type="gramStart"/>
      <w:r w:rsidRPr="007D2CD8">
        <w:rPr>
          <w:rStyle w:val="gem3dmtcpfb"/>
          <w:color w:val="C5060B"/>
        </w:rPr>
        <w:t>( 1</w:t>
      </w:r>
      <w:proofErr w:type="gramEnd"/>
      <w:r w:rsidRPr="007D2CD8">
        <w:rPr>
          <w:rStyle w:val="gem3dmtcpfb"/>
          <w:color w:val="C5060B"/>
        </w:rPr>
        <w:t xml:space="preserve"> / 2 ) ...</w:t>
      </w:r>
    </w:p>
    <w:p w14:paraId="0215F2D5"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1381 Loaded!</w:t>
      </w:r>
    </w:p>
    <w:p w14:paraId="1F118E2D"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377 </w:t>
      </w:r>
      <w:proofErr w:type="gramStart"/>
      <w:r w:rsidRPr="007D2CD8">
        <w:rPr>
          <w:rStyle w:val="gem3dmtcpfb"/>
          <w:color w:val="C5060B"/>
        </w:rPr>
        <w:t>( 2</w:t>
      </w:r>
      <w:proofErr w:type="gramEnd"/>
      <w:r w:rsidRPr="007D2CD8">
        <w:rPr>
          <w:rStyle w:val="gem3dmtcpfb"/>
          <w:color w:val="C5060B"/>
        </w:rPr>
        <w:t xml:space="preserve"> / 2 ) ...</w:t>
      </w:r>
    </w:p>
    <w:p w14:paraId="7F88220C"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377 Loaded!</w:t>
      </w:r>
    </w:p>
    <w:p w14:paraId="248F2511" w14:textId="77777777" w:rsidR="007D2CD8" w:rsidRPr="007D2CD8" w:rsidRDefault="007D2CD8" w:rsidP="007D2CD8">
      <w:pPr>
        <w:pStyle w:val="HTMLPreformatted"/>
        <w:shd w:val="clear" w:color="auto" w:fill="FFFFFF"/>
        <w:wordWrap w:val="0"/>
        <w:spacing w:line="225" w:lineRule="atLeast"/>
        <w:rPr>
          <w:color w:val="000000"/>
        </w:rPr>
      </w:pPr>
      <w:r w:rsidRPr="007D2CD8">
        <w:rPr>
          <w:rStyle w:val="gem3dmtcpfb"/>
          <w:color w:val="C5060B"/>
        </w:rPr>
        <w:t xml:space="preserve">All results have been loaded into </w:t>
      </w:r>
      <w:proofErr w:type="spellStart"/>
      <w:r w:rsidRPr="007D2CD8">
        <w:rPr>
          <w:rStyle w:val="gem3dmtcpfb"/>
          <w:color w:val="C5060B"/>
        </w:rPr>
        <w:t>fantomResults</w:t>
      </w:r>
      <w:proofErr w:type="spellEnd"/>
    </w:p>
    <w:p w14:paraId="228DB6A6" w14:textId="77777777" w:rsidR="007D2CD8" w:rsidRPr="007D2CD8" w:rsidRDefault="007D2CD8" w:rsidP="00FF51C8">
      <w:pPr>
        <w:spacing w:after="0"/>
        <w:rPr>
          <w:rFonts w:ascii="Courier New" w:hAnsi="Courier New" w:cs="Courier New"/>
          <w:color w:val="000000" w:themeColor="text1"/>
        </w:rPr>
      </w:pPr>
    </w:p>
    <w:p w14:paraId="31A4BDFF" w14:textId="77777777" w:rsidR="009C7A3D" w:rsidRDefault="007D2CD8" w:rsidP="005A53C0">
      <w:pPr>
        <w:spacing w:after="0"/>
        <w:rPr>
          <w:color w:val="000000" w:themeColor="text1"/>
        </w:rPr>
      </w:pPr>
      <w:proofErr w:type="spellStart"/>
      <w:r>
        <w:rPr>
          <w:color w:val="000000" w:themeColor="text1"/>
        </w:rPr>
        <w:t>fantomResults</w:t>
      </w:r>
      <w:proofErr w:type="spellEnd"/>
      <w:r>
        <w:rPr>
          <w:color w:val="000000" w:themeColor="text1"/>
        </w:rPr>
        <w:t xml:space="preserve"> is a large, </w:t>
      </w:r>
      <w:proofErr w:type="spellStart"/>
      <w:r>
        <w:rPr>
          <w:color w:val="000000" w:themeColor="text1"/>
        </w:rPr>
        <w:t>subsettable</w:t>
      </w:r>
      <w:proofErr w:type="spellEnd"/>
      <w:r>
        <w:rPr>
          <w:color w:val="000000" w:themeColor="text1"/>
        </w:rPr>
        <w:t xml:space="preserve"> list of </w:t>
      </w:r>
      <w:proofErr w:type="spellStart"/>
      <w:r>
        <w:rPr>
          <w:color w:val="000000" w:themeColor="text1"/>
        </w:rPr>
        <w:t>dataframes</w:t>
      </w:r>
      <w:proofErr w:type="spellEnd"/>
      <w:r>
        <w:rPr>
          <w:color w:val="000000" w:themeColor="text1"/>
        </w:rPr>
        <w:t xml:space="preserve"> containing genetic annotations, peak numbers, gene names, and HGNC, </w:t>
      </w:r>
      <w:proofErr w:type="spellStart"/>
      <w:r>
        <w:rPr>
          <w:color w:val="000000" w:themeColor="text1"/>
        </w:rPr>
        <w:t>Uniprot</w:t>
      </w:r>
      <w:proofErr w:type="spellEnd"/>
      <w:r>
        <w:rPr>
          <w:color w:val="000000" w:themeColor="text1"/>
        </w:rPr>
        <w:t xml:space="preserve">, and </w:t>
      </w:r>
      <w:proofErr w:type="spellStart"/>
      <w:r>
        <w:rPr>
          <w:color w:val="000000" w:themeColor="text1"/>
        </w:rPr>
        <w:t>Entrez</w:t>
      </w:r>
      <w:proofErr w:type="spellEnd"/>
      <w:r>
        <w:rPr>
          <w:color w:val="000000" w:themeColor="text1"/>
        </w:rPr>
        <w:t xml:space="preserve"> Gene IDs for every sample, with one </w:t>
      </w:r>
      <w:proofErr w:type="spellStart"/>
      <w:r>
        <w:rPr>
          <w:color w:val="000000" w:themeColor="text1"/>
        </w:rPr>
        <w:t>dataframe</w:t>
      </w:r>
      <w:proofErr w:type="spellEnd"/>
      <w:r>
        <w:rPr>
          <w:color w:val="000000" w:themeColor="text1"/>
        </w:rPr>
        <w:t xml:space="preserve"> per sample. These results can be summarized in one </w:t>
      </w:r>
      <w:proofErr w:type="spellStart"/>
      <w:r>
        <w:rPr>
          <w:color w:val="000000" w:themeColor="text1"/>
        </w:rPr>
        <w:t>dataframe</w:t>
      </w:r>
      <w:proofErr w:type="spellEnd"/>
      <w:r>
        <w:rPr>
          <w:color w:val="000000" w:themeColor="text1"/>
        </w:rPr>
        <w:t xml:space="preserve">, with normalized HGNC symbol gene names and raw expression counts for each gene, through the </w:t>
      </w:r>
      <w:proofErr w:type="spellStart"/>
      <w:r>
        <w:rPr>
          <w:color w:val="000000" w:themeColor="text1"/>
        </w:rPr>
        <w:t>fantomSummarize</w:t>
      </w:r>
      <w:proofErr w:type="spellEnd"/>
      <w:r>
        <w:rPr>
          <w:color w:val="000000" w:themeColor="text1"/>
        </w:rPr>
        <w:t xml:space="preserve"> command:</w:t>
      </w:r>
    </w:p>
    <w:p w14:paraId="1819A240" w14:textId="77777777" w:rsidR="007D2CD8" w:rsidRDefault="007D2CD8" w:rsidP="005A53C0">
      <w:pPr>
        <w:spacing w:after="0"/>
        <w:rPr>
          <w:color w:val="000000" w:themeColor="text1"/>
        </w:rPr>
      </w:pPr>
    </w:p>
    <w:p w14:paraId="2A723716" w14:textId="77777777" w:rsidR="007D2CD8" w:rsidRDefault="007D2CD8" w:rsidP="005A53C0">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fantomSummarize</w:t>
      </w:r>
      <w:proofErr w:type="spellEnd"/>
      <w:r>
        <w:rPr>
          <w:rFonts w:ascii="Courier New" w:hAnsi="Courier New" w:cs="Courier New"/>
          <w:color w:val="000000" w:themeColor="text1"/>
        </w:rPr>
        <w:t>(</w:t>
      </w:r>
      <w:proofErr w:type="gramEnd"/>
      <w:r>
        <w:rPr>
          <w:rFonts w:ascii="Courier New" w:hAnsi="Courier New" w:cs="Courier New"/>
          <w:color w:val="000000" w:themeColor="text1"/>
        </w:rPr>
        <w:t>5)</w:t>
      </w:r>
    </w:p>
    <w:p w14:paraId="7AB8058E" w14:textId="77777777" w:rsidR="007D2CD8" w:rsidRDefault="007D2CD8" w:rsidP="005A53C0">
      <w:pPr>
        <w:spacing w:after="0"/>
        <w:rPr>
          <w:rFonts w:ascii="Courier New" w:hAnsi="Courier New" w:cs="Courier New"/>
          <w:color w:val="000000" w:themeColor="text1"/>
        </w:rPr>
      </w:pPr>
    </w:p>
    <w:p w14:paraId="00BA0C21"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the Genes</w:t>
      </w:r>
    </w:p>
    <w:p w14:paraId="7C70050F" w14:textId="77777777" w:rsidR="007D2CD8" w:rsidRPr="007D2CD8" w:rsidRDefault="007D2CD8" w:rsidP="007D2CD8">
      <w:pPr>
        <w:pStyle w:val="HTMLPreformatted"/>
        <w:shd w:val="clear" w:color="auto" w:fill="FFFFFF"/>
        <w:wordWrap w:val="0"/>
        <w:spacing w:line="225" w:lineRule="atLeast"/>
        <w:rPr>
          <w:rStyle w:val="gem3dmtcpfb"/>
          <w:color w:val="C5060B"/>
        </w:rPr>
      </w:pPr>
      <w:proofErr w:type="spellStart"/>
      <w:proofErr w:type="gramStart"/>
      <w:r w:rsidRPr="007D2CD8">
        <w:rPr>
          <w:rStyle w:val="gem3dmtcpfb"/>
          <w:color w:val="C5060B"/>
        </w:rPr>
        <w:t>Summarizing:eye</w:t>
      </w:r>
      <w:proofErr w:type="spellEnd"/>
      <w:proofErr w:type="gramEnd"/>
      <w:r w:rsidRPr="007D2CD8">
        <w:rPr>
          <w:rStyle w:val="gem3dmtcpfb"/>
          <w:color w:val="C5060B"/>
        </w:rPr>
        <w:t xml:space="preserve"> - muscle inferior rectus, donor1.CNhs13444.10272-104E2</w:t>
      </w:r>
    </w:p>
    <w:p w14:paraId="707EFDB1" w14:textId="77777777" w:rsidR="007D2CD8" w:rsidRPr="007D2CD8" w:rsidRDefault="007D2CD8" w:rsidP="007D2CD8">
      <w:pPr>
        <w:pStyle w:val="HTMLPreformatted"/>
        <w:shd w:val="clear" w:color="auto" w:fill="FFFFFF"/>
        <w:wordWrap w:val="0"/>
        <w:spacing w:line="225" w:lineRule="atLeast"/>
        <w:rPr>
          <w:rStyle w:val="gem3dmtcpfb"/>
          <w:color w:val="C5060B"/>
        </w:rPr>
      </w:pPr>
      <w:proofErr w:type="spellStart"/>
      <w:proofErr w:type="gramStart"/>
      <w:r w:rsidRPr="007D2CD8">
        <w:rPr>
          <w:rStyle w:val="gem3dmtcpfb"/>
          <w:color w:val="C5060B"/>
        </w:rPr>
        <w:t>Summarizing:Fibroblast</w:t>
      </w:r>
      <w:proofErr w:type="spellEnd"/>
      <w:proofErr w:type="gramEnd"/>
      <w:r w:rsidRPr="007D2CD8">
        <w:rPr>
          <w:rStyle w:val="gem3dmtcpfb"/>
          <w:color w:val="C5060B"/>
        </w:rPr>
        <w:t xml:space="preserve"> - Cardiac, donor1.CNhs12498.11268-116G8</w:t>
      </w:r>
    </w:p>
    <w:p w14:paraId="52D77499"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Filtering Relevant Results. This step takes awhile ...</w:t>
      </w:r>
    </w:p>
    <w:p w14:paraId="2EA0F0D1"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Normalized Gene Names ...</w:t>
      </w:r>
    </w:p>
    <w:p w14:paraId="6F435698"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All Genes Normalized!</w:t>
      </w:r>
    </w:p>
    <w:p w14:paraId="055DE8CD"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Fixing Duplicates ...</w:t>
      </w:r>
    </w:p>
    <w:p w14:paraId="7EB8C361"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Applying Threshold ...</w:t>
      </w:r>
    </w:p>
    <w:p w14:paraId="112C6850" w14:textId="77777777" w:rsid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Your results have been summarized in: </w:t>
      </w:r>
      <w:proofErr w:type="spellStart"/>
      <w:r w:rsidRPr="007D2CD8">
        <w:rPr>
          <w:rStyle w:val="gem3dmtcpfb"/>
          <w:color w:val="C5060B"/>
        </w:rPr>
        <w:t>fantomCounts</w:t>
      </w:r>
      <w:proofErr w:type="spellEnd"/>
      <w:r w:rsidRPr="007D2CD8">
        <w:rPr>
          <w:rStyle w:val="gem3dmtcpfb"/>
          <w:color w:val="C5060B"/>
        </w:rPr>
        <w:t>!</w:t>
      </w:r>
    </w:p>
    <w:p w14:paraId="6FAA7324" w14:textId="77777777" w:rsidR="007D2CD8" w:rsidRDefault="007D2CD8" w:rsidP="007D2CD8">
      <w:pPr>
        <w:pStyle w:val="HTMLPreformatted"/>
        <w:shd w:val="clear" w:color="auto" w:fill="FFFFFF"/>
        <w:wordWrap w:val="0"/>
        <w:spacing w:line="225" w:lineRule="atLeast"/>
        <w:rPr>
          <w:rStyle w:val="gem3dmtcpfb"/>
          <w:color w:val="C5060B"/>
        </w:rPr>
      </w:pPr>
    </w:p>
    <w:p w14:paraId="7910211D" w14:textId="77777777" w:rsidR="007D2CD8" w:rsidRDefault="007D2CD8" w:rsidP="00581535">
      <w:pPr>
        <w:pStyle w:val="HTMLPreformatted"/>
        <w:shd w:val="clear" w:color="auto" w:fill="FFFFFF"/>
        <w:wordWrap w:val="0"/>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The bracketed number indicates the minimum threshold for read counts in each gene. Genes with </w:t>
      </w:r>
      <w:proofErr w:type="gramStart"/>
      <w:r>
        <w:rPr>
          <w:rFonts w:asciiTheme="minorHAnsi" w:hAnsiTheme="minorHAnsi"/>
          <w:color w:val="000000" w:themeColor="text1"/>
          <w:sz w:val="22"/>
          <w:szCs w:val="22"/>
        </w:rPr>
        <w:t>read  counts</w:t>
      </w:r>
      <w:proofErr w:type="gramEnd"/>
      <w:r>
        <w:rPr>
          <w:rFonts w:asciiTheme="minorHAnsi" w:hAnsiTheme="minorHAnsi"/>
          <w:color w:val="000000" w:themeColor="text1"/>
          <w:sz w:val="22"/>
          <w:szCs w:val="22"/>
        </w:rPr>
        <w:t xml:space="preserve"> less than the threshold number (here, 5) will not be </w:t>
      </w:r>
      <w:r w:rsidR="00581535">
        <w:rPr>
          <w:rFonts w:asciiTheme="minorHAnsi" w:hAnsiTheme="minorHAnsi"/>
          <w:color w:val="000000" w:themeColor="text1"/>
          <w:sz w:val="22"/>
          <w:szCs w:val="22"/>
        </w:rPr>
        <w:t xml:space="preserve">included in the summarized </w:t>
      </w:r>
      <w:proofErr w:type="spellStart"/>
      <w:r w:rsidR="00581535">
        <w:rPr>
          <w:rFonts w:asciiTheme="minorHAnsi" w:hAnsiTheme="minorHAnsi"/>
          <w:color w:val="000000" w:themeColor="text1"/>
          <w:sz w:val="22"/>
          <w:szCs w:val="22"/>
        </w:rPr>
        <w:t>fantomCounts</w:t>
      </w:r>
      <w:proofErr w:type="spellEnd"/>
    </w:p>
    <w:p w14:paraId="7AD34B3F" w14:textId="77777777" w:rsidR="00581535" w:rsidRPr="007D2CD8" w:rsidRDefault="00581535" w:rsidP="00581535">
      <w:pPr>
        <w:pStyle w:val="HTMLPreformatted"/>
        <w:shd w:val="clear" w:color="auto" w:fill="FFFFFF"/>
        <w:wordWrap w:val="0"/>
        <w:spacing w:line="276" w:lineRule="auto"/>
        <w:rPr>
          <w:color w:val="000000" w:themeColor="text1"/>
        </w:rPr>
      </w:pPr>
      <w:r>
        <w:rPr>
          <w:rFonts w:asciiTheme="minorHAnsi" w:hAnsiTheme="minorHAnsi"/>
          <w:color w:val="000000" w:themeColor="text1"/>
          <w:sz w:val="22"/>
          <w:szCs w:val="22"/>
        </w:rPr>
        <w:t>file, which is now ready for downstream processing.</w:t>
      </w:r>
    </w:p>
    <w:p w14:paraId="16FA9784" w14:textId="77777777" w:rsidR="007D2CD8" w:rsidRDefault="007D2CD8" w:rsidP="005A53C0">
      <w:pPr>
        <w:spacing w:after="0"/>
        <w:rPr>
          <w:color w:val="000000" w:themeColor="text1"/>
        </w:rPr>
      </w:pPr>
    </w:p>
    <w:p w14:paraId="26935E86" w14:textId="77777777" w:rsidR="009C7A3D" w:rsidRDefault="009C7A3D" w:rsidP="005A53C0">
      <w:pPr>
        <w:spacing w:after="0"/>
        <w:rPr>
          <w:b/>
          <w:bCs/>
          <w:color w:val="365F91" w:themeColor="accent1" w:themeShade="BF"/>
        </w:rPr>
      </w:pPr>
      <w:r>
        <w:rPr>
          <w:b/>
          <w:bCs/>
          <w:color w:val="365F91" w:themeColor="accent1" w:themeShade="BF"/>
        </w:rPr>
        <w:t>3.3     Background derivation from cell ontology</w:t>
      </w:r>
    </w:p>
    <w:p w14:paraId="7E9DFDA9" w14:textId="77777777" w:rsidR="009C7A3D" w:rsidRDefault="009C7A3D" w:rsidP="005A53C0">
      <w:pPr>
        <w:spacing w:after="0"/>
        <w:rPr>
          <w:b/>
          <w:bCs/>
          <w:color w:val="365F91" w:themeColor="accent1" w:themeShade="BF"/>
        </w:rPr>
      </w:pPr>
    </w:p>
    <w:p w14:paraId="0E194B70" w14:textId="77777777"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14:paraId="7B6FB1B8" w14:textId="77777777" w:rsidR="009C7A3D" w:rsidRDefault="009C7A3D" w:rsidP="005A53C0">
      <w:pPr>
        <w:spacing w:after="0"/>
        <w:rPr>
          <w:b/>
          <w:bCs/>
          <w:color w:val="365F91" w:themeColor="accent1" w:themeShade="BF"/>
        </w:rPr>
      </w:pPr>
    </w:p>
    <w:p w14:paraId="0701DC3A" w14:textId="77777777" w:rsidR="009C7A3D" w:rsidRDefault="009C7A3D" w:rsidP="005A53C0">
      <w:pPr>
        <w:spacing w:after="0"/>
        <w:rPr>
          <w:color w:val="365F91" w:themeColor="accent1" w:themeShade="BF"/>
        </w:rPr>
      </w:pPr>
      <w:r>
        <w:rPr>
          <w:color w:val="365F91" w:themeColor="accent1" w:themeShade="BF"/>
        </w:rPr>
        <w:t>3.4.1     STRING</w:t>
      </w:r>
    </w:p>
    <w:p w14:paraId="6D6A64A0" w14:textId="77777777" w:rsidR="009C7A3D" w:rsidRDefault="009C7A3D" w:rsidP="005A53C0">
      <w:pPr>
        <w:spacing w:after="0"/>
        <w:rPr>
          <w:color w:val="365F91" w:themeColor="accent1" w:themeShade="BF"/>
        </w:rPr>
      </w:pPr>
    </w:p>
    <w:p w14:paraId="25A339E0" w14:textId="77777777" w:rsidR="009C7A3D" w:rsidRDefault="009C7A3D" w:rsidP="005A53C0">
      <w:pPr>
        <w:spacing w:after="0"/>
        <w:rPr>
          <w:color w:val="365F91" w:themeColor="accent1" w:themeShade="BF"/>
        </w:rPr>
      </w:pPr>
      <w:r>
        <w:rPr>
          <w:color w:val="365F91" w:themeColor="accent1" w:themeShade="BF"/>
        </w:rPr>
        <w:t>3.4.2     TRRUST</w:t>
      </w:r>
    </w:p>
    <w:p w14:paraId="01F001A6" w14:textId="77777777" w:rsidR="009C7A3D" w:rsidRDefault="009C7A3D" w:rsidP="005A53C0">
      <w:pPr>
        <w:spacing w:after="0"/>
        <w:rPr>
          <w:color w:val="365F91" w:themeColor="accent1" w:themeShade="BF"/>
        </w:rPr>
      </w:pPr>
    </w:p>
    <w:p w14:paraId="6F7BE46A" w14:textId="77777777" w:rsidR="009C7A3D" w:rsidRDefault="009C7A3D" w:rsidP="005A53C0">
      <w:pPr>
        <w:spacing w:after="0"/>
        <w:rPr>
          <w:color w:val="365F91" w:themeColor="accent1" w:themeShade="BF"/>
        </w:rPr>
      </w:pPr>
      <w:r>
        <w:rPr>
          <w:color w:val="365F91" w:themeColor="accent1" w:themeShade="BF"/>
        </w:rPr>
        <w:t xml:space="preserve">3.4.3     </w:t>
      </w:r>
      <w:proofErr w:type="spellStart"/>
      <w:r>
        <w:rPr>
          <w:color w:val="365F91" w:themeColor="accent1" w:themeShade="BF"/>
        </w:rPr>
        <w:t>Regnet</w:t>
      </w:r>
      <w:proofErr w:type="spellEnd"/>
    </w:p>
    <w:p w14:paraId="7EF6AFAA" w14:textId="77777777" w:rsidR="009C7A3D" w:rsidRDefault="009C7A3D" w:rsidP="005A53C0">
      <w:pPr>
        <w:spacing w:after="0"/>
        <w:rPr>
          <w:color w:val="365F91" w:themeColor="accent1" w:themeShade="BF"/>
        </w:rPr>
      </w:pPr>
    </w:p>
    <w:p w14:paraId="58BE18F3" w14:textId="77777777" w:rsidR="009C7A3D" w:rsidRDefault="009C7A3D" w:rsidP="005A53C0">
      <w:pPr>
        <w:spacing w:after="0"/>
        <w:rPr>
          <w:b/>
          <w:bCs/>
          <w:color w:val="365F91" w:themeColor="accent1" w:themeShade="BF"/>
        </w:rPr>
      </w:pPr>
      <w:r>
        <w:rPr>
          <w:b/>
          <w:bCs/>
          <w:color w:val="365F91" w:themeColor="accent1" w:themeShade="BF"/>
        </w:rPr>
        <w:lastRenderedPageBreak/>
        <w:t>3.5     Differential gene expression analysis</w:t>
      </w:r>
    </w:p>
    <w:p w14:paraId="0FCFF66D" w14:textId="77777777" w:rsidR="009C7A3D" w:rsidRDefault="009C7A3D" w:rsidP="005A53C0">
      <w:pPr>
        <w:spacing w:after="0"/>
        <w:rPr>
          <w:b/>
          <w:bCs/>
          <w:color w:val="365F91" w:themeColor="accent1" w:themeShade="BF"/>
        </w:rPr>
      </w:pPr>
    </w:p>
    <w:p w14:paraId="382D6666" w14:textId="77777777" w:rsidR="009C7A3D" w:rsidRDefault="009C7A3D" w:rsidP="005A53C0">
      <w:pPr>
        <w:spacing w:after="0"/>
        <w:rPr>
          <w:b/>
          <w:bCs/>
          <w:color w:val="365F91" w:themeColor="accent1" w:themeShade="BF"/>
        </w:rPr>
      </w:pPr>
      <w:r>
        <w:rPr>
          <w:b/>
          <w:bCs/>
          <w:color w:val="365F91" w:themeColor="accent1" w:themeShade="BF"/>
        </w:rPr>
        <w:t>3.6     Integration of network- and expression-based influence scores</w:t>
      </w:r>
    </w:p>
    <w:p w14:paraId="40BE36BD" w14:textId="77777777" w:rsidR="009C7A3D" w:rsidRDefault="009C7A3D" w:rsidP="005A53C0">
      <w:pPr>
        <w:spacing w:after="0"/>
        <w:rPr>
          <w:b/>
          <w:bCs/>
          <w:color w:val="365F91" w:themeColor="accent1" w:themeShade="BF"/>
        </w:rPr>
      </w:pPr>
    </w:p>
    <w:p w14:paraId="5C46C8C6" w14:textId="77777777" w:rsidR="009C7A3D" w:rsidRP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14:paraId="22914526" w14:textId="77777777" w:rsidR="009C7A3D" w:rsidRDefault="009C7A3D" w:rsidP="005A53C0">
      <w:pPr>
        <w:spacing w:after="0"/>
        <w:rPr>
          <w:b/>
          <w:bCs/>
          <w:color w:val="365F91" w:themeColor="accent1" w:themeShade="BF"/>
        </w:rPr>
      </w:pPr>
    </w:p>
    <w:p w14:paraId="3A1687E4"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     Post-processing and analysis</w:t>
      </w:r>
    </w:p>
    <w:p w14:paraId="0D67FB71" w14:textId="77777777"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7456" behindDoc="0" locked="0" layoutInCell="1" allowOverlap="1" wp14:anchorId="277EDB1F" wp14:editId="48A8F90C">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14:paraId="6925C7B5" w14:textId="77777777" w:rsidR="009C7A3D" w:rsidRDefault="009C7A3D" w:rsidP="009C7A3D">
      <w:pPr>
        <w:spacing w:after="0"/>
        <w:rPr>
          <w:b/>
          <w:bCs/>
          <w:color w:val="365F91" w:themeColor="accent1" w:themeShade="BF"/>
        </w:rPr>
      </w:pPr>
      <w:r>
        <w:rPr>
          <w:b/>
          <w:bCs/>
          <w:color w:val="365F91" w:themeColor="accent1" w:themeShade="BF"/>
        </w:rPr>
        <w:t>4.1     Visualization</w:t>
      </w:r>
    </w:p>
    <w:p w14:paraId="01315D36" w14:textId="77777777" w:rsidR="006B783D" w:rsidRDefault="006B783D" w:rsidP="009C7A3D">
      <w:pPr>
        <w:spacing w:after="0"/>
        <w:rPr>
          <w:color w:val="000000" w:themeColor="text1"/>
        </w:rPr>
      </w:pPr>
    </w:p>
    <w:p w14:paraId="79BD9287" w14:textId="6C0FDB4C" w:rsidR="00777A02" w:rsidRDefault="006B783D" w:rsidP="009C7A3D">
      <w:pPr>
        <w:spacing w:after="0"/>
        <w:rPr>
          <w:color w:val="000000" w:themeColor="text1"/>
        </w:rPr>
      </w:pPr>
      <w:r>
        <w:rPr>
          <w:color w:val="000000" w:themeColor="text1"/>
        </w:rPr>
        <w:t>To visualize the TF expression in the source, target and background cells, heat</w:t>
      </w:r>
      <w:r w:rsidR="00777A02">
        <w:rPr>
          <w:color w:val="000000" w:themeColor="text1"/>
        </w:rPr>
        <w:t xml:space="preserve"> </w:t>
      </w:r>
      <w:r>
        <w:rPr>
          <w:color w:val="000000" w:themeColor="text1"/>
        </w:rPr>
        <w:t xml:space="preserve">maps can be used. This visualization is based on the TRRUST network. The TRRUST network can aid one to visualize which genes a particular TF affects and/or which TFs a particular set of genes interact with. </w:t>
      </w:r>
    </w:p>
    <w:p w14:paraId="5ECE4526" w14:textId="77777777" w:rsidR="00777A02" w:rsidRDefault="00777A02" w:rsidP="009C7A3D">
      <w:pPr>
        <w:spacing w:after="0"/>
        <w:rPr>
          <w:color w:val="000000" w:themeColor="text1"/>
        </w:rPr>
      </w:pPr>
    </w:p>
    <w:p w14:paraId="00A5CC4D" w14:textId="0093A941" w:rsidR="00777A02" w:rsidRDefault="006B783D" w:rsidP="009C7A3D">
      <w:pPr>
        <w:spacing w:after="0"/>
        <w:rPr>
          <w:color w:val="000000" w:themeColor="text1"/>
        </w:rPr>
      </w:pPr>
      <w:r>
        <w:rPr>
          <w:color w:val="000000" w:themeColor="text1"/>
        </w:rPr>
        <w:t xml:space="preserve">The </w:t>
      </w:r>
      <w:proofErr w:type="spellStart"/>
      <w:r>
        <w:rPr>
          <w:b/>
          <w:color w:val="000000" w:themeColor="text1"/>
        </w:rPr>
        <w:t>fantomCounts</w:t>
      </w:r>
      <w:proofErr w:type="spellEnd"/>
      <w:r>
        <w:rPr>
          <w:color w:val="000000" w:themeColor="text1"/>
        </w:rPr>
        <w:t xml:space="preserve"> file with counts for the source, target and background cells is required to run this module. </w:t>
      </w:r>
      <w:r w:rsidR="00777A02">
        <w:rPr>
          <w:color w:val="000000" w:themeColor="text1"/>
        </w:rPr>
        <w:t xml:space="preserve">After importing and processing the </w:t>
      </w:r>
      <w:proofErr w:type="spellStart"/>
      <w:r w:rsidR="00931769">
        <w:rPr>
          <w:b/>
          <w:color w:val="000000" w:themeColor="text1"/>
        </w:rPr>
        <w:t>fantomTFs</w:t>
      </w:r>
      <w:proofErr w:type="spellEnd"/>
      <w:r w:rsidR="00931769">
        <w:rPr>
          <w:b/>
          <w:color w:val="000000" w:themeColor="text1"/>
        </w:rPr>
        <w:t xml:space="preserve"> </w:t>
      </w:r>
      <w:r w:rsidR="00777A02">
        <w:rPr>
          <w:color w:val="000000" w:themeColor="text1"/>
        </w:rPr>
        <w:t xml:space="preserve">files for heat map generation, </w:t>
      </w:r>
      <w:r w:rsidR="00931769">
        <w:rPr>
          <w:color w:val="000000" w:themeColor="text1"/>
        </w:rPr>
        <w:t xml:space="preserve">a </w:t>
      </w:r>
      <w:proofErr w:type="spellStart"/>
      <w:r w:rsidR="00931769" w:rsidRPr="00931769">
        <w:rPr>
          <w:b/>
          <w:color w:val="000000" w:themeColor="text1"/>
        </w:rPr>
        <w:t>ConversionList</w:t>
      </w:r>
      <w:proofErr w:type="spellEnd"/>
      <w:r w:rsidR="00931769" w:rsidRPr="00931769">
        <w:rPr>
          <w:b/>
          <w:color w:val="000000" w:themeColor="text1"/>
        </w:rPr>
        <w:t xml:space="preserve"> </w:t>
      </w:r>
      <w:r w:rsidR="00931769">
        <w:rPr>
          <w:color w:val="000000" w:themeColor="text1"/>
        </w:rPr>
        <w:t xml:space="preserve">of </w:t>
      </w:r>
      <w:r w:rsidR="00931769" w:rsidRPr="00931769">
        <w:rPr>
          <w:color w:val="000000" w:themeColor="text1"/>
        </w:rPr>
        <w:t>TFs</w:t>
      </w:r>
      <w:r w:rsidR="00931769">
        <w:rPr>
          <w:color w:val="000000" w:themeColor="text1"/>
        </w:rPr>
        <w:t xml:space="preserve"> is generated. </w:t>
      </w:r>
    </w:p>
    <w:p w14:paraId="3BD0C0F6" w14:textId="77777777" w:rsidR="00931769" w:rsidRDefault="00931769" w:rsidP="009C7A3D">
      <w:pPr>
        <w:spacing w:after="0"/>
        <w:rPr>
          <w:color w:val="000000" w:themeColor="text1"/>
        </w:rPr>
      </w:pPr>
    </w:p>
    <w:p w14:paraId="5287667F" w14:textId="2F74063B" w:rsidR="00931769" w:rsidRDefault="00931769" w:rsidP="009C7A3D">
      <w:pPr>
        <w:spacing w:after="0"/>
        <w:rPr>
          <w:color w:val="000000" w:themeColor="text1"/>
        </w:rPr>
      </w:pPr>
      <w:r>
        <w:rPr>
          <w:color w:val="000000" w:themeColor="text1"/>
        </w:rPr>
        <w:t xml:space="preserve">Next the heat map is generated and exported as follows: </w:t>
      </w:r>
    </w:p>
    <w:p w14:paraId="29254991" w14:textId="77777777" w:rsidR="00777A02" w:rsidRDefault="00777A02" w:rsidP="009C7A3D">
      <w:pPr>
        <w:spacing w:after="0"/>
        <w:rPr>
          <w:color w:val="000000" w:themeColor="text1"/>
        </w:rPr>
      </w:pPr>
    </w:p>
    <w:p w14:paraId="1683FACC" w14:textId="72395086" w:rsidR="00777A02" w:rsidRDefault="00777A02" w:rsidP="009C7A3D">
      <w:pPr>
        <w:spacing w:after="0"/>
        <w:rPr>
          <w:rFonts w:ascii="Courier New" w:hAnsi="Courier New" w:cs="Courier New"/>
          <w:color w:val="000000" w:themeColor="text1"/>
        </w:rPr>
      </w:pPr>
      <w:r w:rsidRPr="00777A02">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png</w:t>
      </w:r>
      <w:proofErr w:type="spellEnd"/>
      <w:r>
        <w:rPr>
          <w:rFonts w:ascii="Courier New" w:hAnsi="Courier New" w:cs="Courier New"/>
          <w:color w:val="000000" w:themeColor="text1"/>
        </w:rPr>
        <w:t>(</w:t>
      </w:r>
      <w:proofErr w:type="gramEnd"/>
      <w:r>
        <w:rPr>
          <w:rFonts w:ascii="Courier New" w:hAnsi="Courier New" w:cs="Courier New"/>
          <w:color w:val="000000" w:themeColor="text1"/>
        </w:rPr>
        <w:t>filename=”Transcription Factor Expression Across Human Cell Lines.png”, width = 1000, height = 1000, res = 300)</w:t>
      </w:r>
    </w:p>
    <w:p w14:paraId="1BD30890" w14:textId="2B7FE185" w:rsidR="00777A02" w:rsidRDefault="00777A02" w:rsidP="009C7A3D">
      <w:pPr>
        <w:spacing w:after="0"/>
        <w:rPr>
          <w:rFonts w:ascii="Courier New" w:hAnsi="Courier New" w:cs="Courier New"/>
          <w:color w:val="000000" w:themeColor="text1"/>
        </w:rPr>
      </w:pPr>
      <w:proofErr w:type="spellStart"/>
      <w:r>
        <w:rPr>
          <w:rFonts w:ascii="Courier New" w:hAnsi="Courier New" w:cs="Courier New"/>
          <w:color w:val="000000" w:themeColor="text1"/>
        </w:rPr>
        <w:t>heatmap</w:t>
      </w:r>
      <w:proofErr w:type="spellEnd"/>
      <w:r>
        <w:rPr>
          <w:rFonts w:ascii="Courier New" w:hAnsi="Courier New" w:cs="Courier New"/>
          <w:color w:val="000000" w:themeColor="text1"/>
        </w:rPr>
        <w:t>(</w:t>
      </w:r>
      <w:proofErr w:type="spellStart"/>
      <w:proofErr w:type="gramStart"/>
      <w:r>
        <w:rPr>
          <w:rFonts w:ascii="Courier New" w:hAnsi="Courier New" w:cs="Courier New"/>
          <w:color w:val="000000" w:themeColor="text1"/>
        </w:rPr>
        <w:t>as.matrix</w:t>
      </w:r>
      <w:proofErr w:type="spellEnd"/>
      <w:proofErr w:type="gramEnd"/>
      <w:r>
        <w:rPr>
          <w:rFonts w:ascii="Courier New" w:hAnsi="Courier New" w:cs="Courier New"/>
          <w:color w:val="000000" w:themeColor="text1"/>
        </w:rPr>
        <w:t>(</w:t>
      </w:r>
      <w:proofErr w:type="spellStart"/>
      <w:r>
        <w:rPr>
          <w:rFonts w:ascii="Courier New" w:hAnsi="Courier New" w:cs="Courier New"/>
          <w:color w:val="000000" w:themeColor="text1"/>
        </w:rPr>
        <w:t>fantomTFs</w:t>
      </w:r>
      <w:proofErr w:type="spellEnd"/>
      <w:r>
        <w:rPr>
          <w:rFonts w:ascii="Courier New" w:hAnsi="Courier New" w:cs="Courier New"/>
          <w:color w:val="000000" w:themeColor="text1"/>
        </w:rPr>
        <w:t>[</w:t>
      </w:r>
      <w:proofErr w:type="spellStart"/>
      <w:r>
        <w:rPr>
          <w:rFonts w:ascii="Courier New" w:hAnsi="Courier New" w:cs="Courier New"/>
          <w:color w:val="000000" w:themeColor="text1"/>
        </w:rPr>
        <w:t>ConversionList</w:t>
      </w:r>
      <w:proofErr w:type="spellEnd"/>
      <w:r>
        <w:rPr>
          <w:rFonts w:ascii="Courier New" w:hAnsi="Courier New" w:cs="Courier New"/>
          <w:color w:val="000000" w:themeColor="text1"/>
        </w:rPr>
        <w:t>,]),margins=c(7,5))</w:t>
      </w:r>
    </w:p>
    <w:p w14:paraId="46D9E541" w14:textId="429AA7EE" w:rsidR="006B783D" w:rsidRPr="00777A02" w:rsidRDefault="00777A02" w:rsidP="009C7A3D">
      <w:pPr>
        <w:spacing w:after="0"/>
        <w:rPr>
          <w:rFonts w:ascii="Courier New" w:hAnsi="Courier New" w:cs="Courier New"/>
          <w:color w:val="000000" w:themeColor="text1"/>
        </w:rPr>
      </w:pPr>
      <w:proofErr w:type="spellStart"/>
      <w:proofErr w:type="gramStart"/>
      <w:r>
        <w:rPr>
          <w:rFonts w:ascii="Courier New" w:hAnsi="Courier New" w:cs="Courier New"/>
          <w:color w:val="000000" w:themeColor="text1"/>
        </w:rPr>
        <w:t>dev.off</w:t>
      </w:r>
      <w:proofErr w:type="spellEnd"/>
      <w:r>
        <w:rPr>
          <w:rFonts w:ascii="Courier New" w:hAnsi="Courier New" w:cs="Courier New"/>
          <w:color w:val="000000" w:themeColor="text1"/>
        </w:rPr>
        <w:t>(</w:t>
      </w:r>
      <w:proofErr w:type="gramEnd"/>
      <w:r>
        <w:rPr>
          <w:rFonts w:ascii="Courier New" w:hAnsi="Courier New" w:cs="Courier New"/>
          <w:color w:val="000000" w:themeColor="text1"/>
        </w:rPr>
        <w:t>)</w:t>
      </w:r>
    </w:p>
    <w:p w14:paraId="303CBD24" w14:textId="77777777" w:rsidR="006B783D" w:rsidRDefault="006B783D" w:rsidP="009C7A3D">
      <w:pPr>
        <w:spacing w:after="0"/>
        <w:rPr>
          <w:b/>
          <w:bCs/>
          <w:color w:val="365F91" w:themeColor="accent1" w:themeShade="BF"/>
        </w:rPr>
      </w:pPr>
    </w:p>
    <w:p w14:paraId="2D8347B5" w14:textId="5238E832" w:rsidR="00931769" w:rsidRDefault="00931769" w:rsidP="00931769">
      <w:pPr>
        <w:spacing w:after="0"/>
        <w:rPr>
          <w:color w:val="000000" w:themeColor="text1"/>
        </w:rPr>
      </w:pPr>
      <w:r>
        <w:rPr>
          <w:color w:val="000000" w:themeColor="text1"/>
        </w:rPr>
        <w:t>Here, a heat map is gen</w:t>
      </w:r>
      <w:r w:rsidR="00FD6BED">
        <w:rPr>
          <w:color w:val="000000" w:themeColor="text1"/>
        </w:rPr>
        <w:t>erated for each TF of interest.</w:t>
      </w:r>
    </w:p>
    <w:p w14:paraId="111FD516" w14:textId="77777777" w:rsidR="00931769" w:rsidRDefault="00931769" w:rsidP="009C7A3D">
      <w:pPr>
        <w:spacing w:after="0"/>
        <w:rPr>
          <w:b/>
          <w:bCs/>
          <w:color w:val="365F91" w:themeColor="accent1" w:themeShade="BF"/>
        </w:rPr>
      </w:pPr>
    </w:p>
    <w:p w14:paraId="78A087CF" w14:textId="54893141" w:rsidR="00254740" w:rsidRDefault="009C7A3D" w:rsidP="009C7A3D">
      <w:pPr>
        <w:spacing w:after="0"/>
        <w:rPr>
          <w:b/>
          <w:bCs/>
          <w:color w:val="365F91" w:themeColor="accent1" w:themeShade="BF"/>
        </w:rPr>
      </w:pPr>
      <w:r>
        <w:rPr>
          <w:b/>
          <w:bCs/>
          <w:color w:val="365F91" w:themeColor="accent1" w:themeShade="BF"/>
        </w:rPr>
        <w:t>4.2     Literature-based confidence score</w:t>
      </w:r>
    </w:p>
    <w:p w14:paraId="3F95B41E" w14:textId="77777777" w:rsidR="00FC2889" w:rsidRDefault="00FC2889" w:rsidP="009C7A3D">
      <w:pPr>
        <w:spacing w:after="0"/>
        <w:rPr>
          <w:b/>
          <w:bCs/>
          <w:color w:val="365F91" w:themeColor="accent1" w:themeShade="BF"/>
        </w:rPr>
      </w:pPr>
    </w:p>
    <w:p w14:paraId="75875F0B" w14:textId="5698F295" w:rsidR="00FC2889" w:rsidRDefault="00FC2889" w:rsidP="009C7A3D">
      <w:pPr>
        <w:spacing w:after="0"/>
        <w:rPr>
          <w:color w:val="000000" w:themeColor="text1"/>
        </w:rPr>
      </w:pPr>
      <w:r>
        <w:rPr>
          <w:color w:val="000000" w:themeColor="text1"/>
        </w:rPr>
        <w:t xml:space="preserve">This module </w:t>
      </w:r>
      <w:r w:rsidR="00D44855">
        <w:rPr>
          <w:color w:val="000000" w:themeColor="text1"/>
        </w:rPr>
        <w:t>provides</w:t>
      </w:r>
      <w:r w:rsidR="0026715B">
        <w:rPr>
          <w:color w:val="000000" w:themeColor="text1"/>
        </w:rPr>
        <w:t xml:space="preserve"> literature evidence for the transcriptions factors (TFs) required for conversion between a </w:t>
      </w:r>
      <w:r w:rsidR="0026715B">
        <w:rPr>
          <w:i/>
          <w:color w:val="000000" w:themeColor="text1"/>
        </w:rPr>
        <w:t>source</w:t>
      </w:r>
      <w:r w:rsidR="0026715B">
        <w:rPr>
          <w:color w:val="000000" w:themeColor="text1"/>
        </w:rPr>
        <w:t xml:space="preserve"> and a </w:t>
      </w:r>
      <w:r w:rsidR="0026715B">
        <w:rPr>
          <w:i/>
          <w:color w:val="000000" w:themeColor="text1"/>
        </w:rPr>
        <w:t>target</w:t>
      </w:r>
      <w:r w:rsidR="0026715B">
        <w:rPr>
          <w:color w:val="000000" w:themeColor="text1"/>
        </w:rPr>
        <w:t xml:space="preserve"> cell. The script performs </w:t>
      </w:r>
      <w:r>
        <w:rPr>
          <w:color w:val="000000" w:themeColor="text1"/>
        </w:rPr>
        <w:t xml:space="preserve">a collection of abstracts for </w:t>
      </w:r>
      <w:r w:rsidR="0026715B">
        <w:rPr>
          <w:color w:val="000000" w:themeColor="text1"/>
        </w:rPr>
        <w:t xml:space="preserve">the source and the </w:t>
      </w:r>
      <w:r>
        <w:rPr>
          <w:color w:val="000000" w:themeColor="text1"/>
        </w:rPr>
        <w:t xml:space="preserve">target cell hits. For this </w:t>
      </w:r>
      <w:r w:rsidR="0026715B">
        <w:rPr>
          <w:color w:val="000000" w:themeColor="text1"/>
        </w:rPr>
        <w:t>script</w:t>
      </w:r>
      <w:r>
        <w:rPr>
          <w:color w:val="000000" w:themeColor="text1"/>
        </w:rPr>
        <w:t xml:space="preserve"> to run, the user </w:t>
      </w:r>
      <w:r w:rsidR="00AC5C5F">
        <w:rPr>
          <w:color w:val="000000" w:themeColor="text1"/>
        </w:rPr>
        <w:t xml:space="preserve">must have </w:t>
      </w:r>
      <w:r>
        <w:rPr>
          <w:color w:val="000000" w:themeColor="text1"/>
        </w:rPr>
        <w:t>generated a list of candidate</w:t>
      </w:r>
      <w:r w:rsidR="00AC5C5F">
        <w:rPr>
          <w:color w:val="000000" w:themeColor="text1"/>
        </w:rPr>
        <w:t xml:space="preserve"> TFs and defined the source and target cells</w:t>
      </w:r>
      <w:r w:rsidR="00E661D1">
        <w:rPr>
          <w:color w:val="000000" w:themeColor="text1"/>
        </w:rPr>
        <w:t>.</w:t>
      </w:r>
    </w:p>
    <w:p w14:paraId="163E193F" w14:textId="77777777" w:rsidR="00E661D1" w:rsidRDefault="00E661D1" w:rsidP="009C7A3D">
      <w:pPr>
        <w:spacing w:after="0"/>
        <w:rPr>
          <w:color w:val="000000" w:themeColor="text1"/>
        </w:rPr>
      </w:pPr>
    </w:p>
    <w:p w14:paraId="3557E38F" w14:textId="3CF83D16" w:rsidR="00E661D1" w:rsidRPr="0010650D" w:rsidRDefault="0010650D" w:rsidP="0010650D">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r w:rsidR="00E661D1" w:rsidRPr="0010650D">
        <w:rPr>
          <w:rFonts w:ascii="Courier New" w:hAnsi="Courier New" w:cs="Courier New"/>
          <w:color w:val="000000" w:themeColor="text1"/>
        </w:rPr>
        <w:t>TFList</w:t>
      </w:r>
      <w:proofErr w:type="spellEnd"/>
      <w:r w:rsidR="00E661D1" w:rsidRPr="0010650D">
        <w:rPr>
          <w:rFonts w:ascii="Courier New" w:hAnsi="Courier New" w:cs="Courier New"/>
          <w:color w:val="000000" w:themeColor="text1"/>
        </w:rPr>
        <w:t xml:space="preserve"> &lt;- </w:t>
      </w:r>
      <w:proofErr w:type="gramStart"/>
      <w:r w:rsidR="00E661D1" w:rsidRPr="0010650D">
        <w:rPr>
          <w:rFonts w:ascii="Courier New" w:hAnsi="Courier New" w:cs="Courier New"/>
          <w:color w:val="000000" w:themeColor="text1"/>
        </w:rPr>
        <w:t>c(</w:t>
      </w:r>
      <w:proofErr w:type="gramEnd"/>
      <w:r w:rsidR="00E661D1" w:rsidRPr="0010650D">
        <w:rPr>
          <w:rFonts w:ascii="Courier New" w:hAnsi="Courier New" w:cs="Courier New"/>
          <w:color w:val="000000" w:themeColor="text1"/>
        </w:rPr>
        <w:t>“TP53”, TP63”, “TP73”, “MYC”)</w:t>
      </w:r>
    </w:p>
    <w:p w14:paraId="7FAA0F1D" w14:textId="643DA2A8" w:rsidR="00E661D1" w:rsidRPr="0010650D" w:rsidRDefault="0010650D" w:rsidP="0010650D">
      <w:pPr>
        <w:spacing w:after="0"/>
        <w:rPr>
          <w:rFonts w:ascii="Courier New" w:hAnsi="Courier New" w:cs="Courier New"/>
          <w:color w:val="000000" w:themeColor="text1"/>
        </w:rPr>
      </w:pPr>
      <w:r>
        <w:rPr>
          <w:rFonts w:ascii="Courier New" w:hAnsi="Courier New" w:cs="Courier New"/>
          <w:color w:val="000000" w:themeColor="text1"/>
        </w:rPr>
        <w:t xml:space="preserve">  </w:t>
      </w:r>
      <w:proofErr w:type="spellStart"/>
      <w:r w:rsidR="00E661D1" w:rsidRPr="0010650D">
        <w:rPr>
          <w:rFonts w:ascii="Courier New" w:hAnsi="Courier New" w:cs="Courier New"/>
          <w:color w:val="000000" w:themeColor="text1"/>
        </w:rPr>
        <w:t>sourcecell</w:t>
      </w:r>
      <w:proofErr w:type="spellEnd"/>
      <w:r w:rsidR="00E661D1" w:rsidRPr="0010650D">
        <w:rPr>
          <w:rFonts w:ascii="Courier New" w:hAnsi="Courier New" w:cs="Courier New"/>
          <w:color w:val="000000" w:themeColor="text1"/>
        </w:rPr>
        <w:t xml:space="preserve"> &lt;- “</w:t>
      </w:r>
      <w:r w:rsidR="00EE2AB0">
        <w:rPr>
          <w:rFonts w:ascii="Courier New" w:hAnsi="Courier New" w:cs="Courier New"/>
          <w:color w:val="000000" w:themeColor="text1"/>
        </w:rPr>
        <w:t>brain</w:t>
      </w:r>
      <w:r w:rsidR="00E661D1" w:rsidRPr="0010650D">
        <w:rPr>
          <w:rFonts w:ascii="Courier New" w:hAnsi="Courier New" w:cs="Courier New"/>
          <w:color w:val="000000" w:themeColor="text1"/>
        </w:rPr>
        <w:t>”</w:t>
      </w:r>
    </w:p>
    <w:p w14:paraId="34B6C3DD" w14:textId="16AA6B3C" w:rsidR="00FC2889" w:rsidRDefault="0010650D" w:rsidP="009C7A3D">
      <w:pPr>
        <w:spacing w:after="0"/>
        <w:rPr>
          <w:rFonts w:ascii="Courier New" w:hAnsi="Courier New" w:cs="Courier New"/>
          <w:color w:val="000000" w:themeColor="text1"/>
        </w:rPr>
      </w:pPr>
      <w:r>
        <w:rPr>
          <w:rFonts w:ascii="Courier New" w:hAnsi="Courier New" w:cs="Courier New"/>
          <w:color w:val="000000" w:themeColor="text1"/>
        </w:rPr>
        <w:t xml:space="preserve">  </w:t>
      </w:r>
      <w:r w:rsidR="00E661D1" w:rsidRPr="0010650D">
        <w:rPr>
          <w:rFonts w:ascii="Courier New" w:hAnsi="Courier New" w:cs="Courier New"/>
          <w:color w:val="000000" w:themeColor="text1"/>
        </w:rPr>
        <w:t>target &lt;- “fibroblast”</w:t>
      </w:r>
    </w:p>
    <w:p w14:paraId="22E0A332" w14:textId="77777777" w:rsidR="002130EC" w:rsidRPr="002130EC" w:rsidRDefault="002130EC" w:rsidP="009C7A3D">
      <w:pPr>
        <w:spacing w:after="0"/>
        <w:rPr>
          <w:rFonts w:ascii="Courier New" w:hAnsi="Courier New" w:cs="Courier New"/>
          <w:color w:val="000000" w:themeColor="text1"/>
        </w:rPr>
      </w:pPr>
    </w:p>
    <w:p w14:paraId="7BD3F986" w14:textId="25D1B22A" w:rsidR="00921A45" w:rsidRDefault="00921A45" w:rsidP="009C7A3D">
      <w:pPr>
        <w:spacing w:after="0"/>
        <w:rPr>
          <w:color w:val="000000" w:themeColor="text1"/>
        </w:rPr>
      </w:pPr>
      <w:r>
        <w:rPr>
          <w:color w:val="000000" w:themeColor="text1"/>
        </w:rPr>
        <w:t>Each TF is</w:t>
      </w:r>
      <w:r w:rsidR="006A0CEE">
        <w:rPr>
          <w:color w:val="000000" w:themeColor="text1"/>
        </w:rPr>
        <w:t xml:space="preserve"> ranked based on key parameters that evaluate the abstracts that mention that TF. </w:t>
      </w:r>
      <w:r>
        <w:rPr>
          <w:color w:val="000000" w:themeColor="text1"/>
        </w:rPr>
        <w:t xml:space="preserve">If there are no abstracts for a given TF, then it is assigned the value “not applicable” and given the lowest rank. For the TFs with available abstracts, they </w:t>
      </w:r>
      <w:r w:rsidR="006A0CEE">
        <w:rPr>
          <w:color w:val="000000" w:themeColor="text1"/>
        </w:rPr>
        <w:t>are assessed based on the following parameters</w:t>
      </w:r>
      <w:r>
        <w:rPr>
          <w:color w:val="000000" w:themeColor="text1"/>
        </w:rPr>
        <w:t xml:space="preserve">: </w:t>
      </w:r>
      <w:r w:rsidR="007D155B">
        <w:rPr>
          <w:color w:val="000000" w:themeColor="text1"/>
        </w:rPr>
        <w:t>(</w:t>
      </w:r>
      <w:proofErr w:type="spellStart"/>
      <w:r w:rsidR="007D155B">
        <w:rPr>
          <w:color w:val="000000" w:themeColor="text1"/>
        </w:rPr>
        <w:t>i</w:t>
      </w:r>
      <w:proofErr w:type="spellEnd"/>
      <w:r w:rsidR="007D155B">
        <w:rPr>
          <w:color w:val="000000" w:themeColor="text1"/>
        </w:rPr>
        <w:t xml:space="preserve">) </w:t>
      </w:r>
      <w:r>
        <w:rPr>
          <w:color w:val="000000" w:themeColor="text1"/>
        </w:rPr>
        <w:t xml:space="preserve">number of hits for the TF and the cell origin (i.e., </w:t>
      </w:r>
      <w:r w:rsidR="00DF7243">
        <w:rPr>
          <w:color w:val="000000" w:themeColor="text1"/>
        </w:rPr>
        <w:t>brain</w:t>
      </w:r>
      <w:r>
        <w:rPr>
          <w:color w:val="000000" w:themeColor="text1"/>
        </w:rPr>
        <w:t xml:space="preserve">), </w:t>
      </w:r>
      <w:r w:rsidR="007D155B">
        <w:rPr>
          <w:color w:val="000000" w:themeColor="text1"/>
        </w:rPr>
        <w:t xml:space="preserve">(ii) </w:t>
      </w:r>
      <w:r>
        <w:rPr>
          <w:color w:val="000000" w:themeColor="text1"/>
        </w:rPr>
        <w:t xml:space="preserve">ratio of target cell hits to source cell hits, </w:t>
      </w:r>
      <w:r w:rsidR="007D155B">
        <w:rPr>
          <w:color w:val="000000" w:themeColor="text1"/>
        </w:rPr>
        <w:t xml:space="preserve">(iii) the </w:t>
      </w:r>
      <w:r>
        <w:rPr>
          <w:color w:val="000000" w:themeColor="text1"/>
        </w:rPr>
        <w:t xml:space="preserve">total </w:t>
      </w:r>
      <w:r>
        <w:rPr>
          <w:color w:val="000000" w:themeColor="text1"/>
        </w:rPr>
        <w:lastRenderedPageBreak/>
        <w:t xml:space="preserve">number of available abstracts for each TF and </w:t>
      </w:r>
      <w:r w:rsidR="007D155B">
        <w:rPr>
          <w:color w:val="000000" w:themeColor="text1"/>
        </w:rPr>
        <w:t xml:space="preserve">(iv) </w:t>
      </w:r>
      <w:r>
        <w:rPr>
          <w:color w:val="000000" w:themeColor="text1"/>
        </w:rPr>
        <w:t xml:space="preserve">the percentage of abstracts mentioning the target cell out of the total number of abstracts for that TF. </w:t>
      </w:r>
    </w:p>
    <w:p w14:paraId="5DD2F2AE" w14:textId="77777777" w:rsidR="007D155B" w:rsidRDefault="007D155B" w:rsidP="009C7A3D">
      <w:pPr>
        <w:spacing w:after="0"/>
        <w:rPr>
          <w:color w:val="000000" w:themeColor="text1"/>
        </w:rPr>
      </w:pPr>
    </w:p>
    <w:p w14:paraId="00B4F1A7" w14:textId="55D8C99D" w:rsidR="007D155B" w:rsidRDefault="007D155B" w:rsidP="009C7A3D">
      <w:pPr>
        <w:spacing w:after="0"/>
        <w:rPr>
          <w:color w:val="000000" w:themeColor="text1"/>
        </w:rPr>
      </w:pPr>
      <w:r>
        <w:rPr>
          <w:color w:val="000000" w:themeColor="text1"/>
        </w:rPr>
        <w:t xml:space="preserve">Of these parameters, the ratio of the target to source cell hits determines the association of the TF with the target cell in comparison to the source cell. This ratio is used to rank the TFs </w:t>
      </w:r>
      <w:r w:rsidR="003B43F2">
        <w:rPr>
          <w:color w:val="000000" w:themeColor="text1"/>
        </w:rPr>
        <w:t xml:space="preserve">with a higher ratio corresponding to a higher rank. If two TFs have the same rank, then the total number of abstracts available for that TF is assessed with more abstracts conferring a higher rank for that TF. </w:t>
      </w:r>
    </w:p>
    <w:p w14:paraId="0C36F4A0" w14:textId="77777777" w:rsidR="00253E45" w:rsidRDefault="00253E45" w:rsidP="009C7A3D">
      <w:pPr>
        <w:spacing w:after="0"/>
        <w:rPr>
          <w:color w:val="000000" w:themeColor="text1"/>
        </w:rPr>
      </w:pPr>
    </w:p>
    <w:p w14:paraId="3F4BF6B1" w14:textId="77777777" w:rsidR="00D96432" w:rsidRDefault="00253E45" w:rsidP="009C7A3D">
      <w:pPr>
        <w:spacing w:after="0"/>
        <w:rPr>
          <w:color w:val="000000" w:themeColor="text1"/>
        </w:rPr>
      </w:pPr>
      <w:r>
        <w:rPr>
          <w:color w:val="000000" w:themeColor="text1"/>
        </w:rPr>
        <w:t xml:space="preserve">To appropriately </w:t>
      </w:r>
      <w:r>
        <w:rPr>
          <w:i/>
          <w:color w:val="000000" w:themeColor="text1"/>
        </w:rPr>
        <w:t>weight</w:t>
      </w:r>
      <w:r>
        <w:rPr>
          <w:color w:val="000000" w:themeColor="text1"/>
        </w:rPr>
        <w:t xml:space="preserve"> these ratios, </w:t>
      </w:r>
      <w:r w:rsidR="00D96432">
        <w:rPr>
          <w:color w:val="000000" w:themeColor="text1"/>
        </w:rPr>
        <w:t>a confidence score is assigned. This score is assigned as follows:</w:t>
      </w:r>
    </w:p>
    <w:p w14:paraId="34C36FF0" w14:textId="77777777" w:rsidR="00D96432" w:rsidRDefault="00D96432" w:rsidP="00D96432">
      <w:pPr>
        <w:pStyle w:val="ListParagraph"/>
        <w:numPr>
          <w:ilvl w:val="0"/>
          <w:numId w:val="7"/>
        </w:numPr>
        <w:spacing w:after="0"/>
        <w:rPr>
          <w:color w:val="000000" w:themeColor="text1"/>
        </w:rPr>
      </w:pPr>
      <w:r>
        <w:rPr>
          <w:color w:val="000000" w:themeColor="text1"/>
        </w:rPr>
        <w:t xml:space="preserve">A TF with less than 44 abstract hits </w:t>
      </w:r>
      <w:proofErr w:type="gramStart"/>
      <w:r>
        <w:rPr>
          <w:color w:val="000000" w:themeColor="text1"/>
        </w:rPr>
        <w:t>is</w:t>
      </w:r>
      <w:proofErr w:type="gramEnd"/>
      <w:r>
        <w:rPr>
          <w:color w:val="000000" w:themeColor="text1"/>
        </w:rPr>
        <w:t xml:space="preserve"> assigned an </w:t>
      </w:r>
      <w:r>
        <w:rPr>
          <w:i/>
          <w:color w:val="000000" w:themeColor="text1"/>
        </w:rPr>
        <w:t>NA</w:t>
      </w:r>
      <w:r>
        <w:rPr>
          <w:color w:val="000000" w:themeColor="text1"/>
        </w:rPr>
        <w:t xml:space="preserve">, since the bottom 20 % of TFs have less than 44 hits. </w:t>
      </w:r>
    </w:p>
    <w:p w14:paraId="706EA78B" w14:textId="2979705E" w:rsidR="00E52FD0" w:rsidRDefault="00E52FD0" w:rsidP="00D96432">
      <w:pPr>
        <w:pStyle w:val="ListParagraph"/>
        <w:numPr>
          <w:ilvl w:val="0"/>
          <w:numId w:val="7"/>
        </w:numPr>
        <w:spacing w:after="0"/>
        <w:rPr>
          <w:color w:val="000000" w:themeColor="text1"/>
        </w:rPr>
      </w:pPr>
      <w:r>
        <w:rPr>
          <w:color w:val="000000" w:themeColor="text1"/>
        </w:rPr>
        <w:t xml:space="preserve">A TF with a target to source cell hit less than 1 is assigned a confidence score of 0, since there is no literature evidence showing that this TF is needed for a conversion. </w:t>
      </w:r>
    </w:p>
    <w:p w14:paraId="2A306553" w14:textId="46E76564" w:rsidR="005A622D" w:rsidRDefault="005A622D" w:rsidP="00D96432">
      <w:pPr>
        <w:pStyle w:val="ListParagraph"/>
        <w:numPr>
          <w:ilvl w:val="0"/>
          <w:numId w:val="7"/>
        </w:numPr>
        <w:spacing w:after="0"/>
        <w:rPr>
          <w:color w:val="000000" w:themeColor="text1"/>
        </w:rPr>
      </w:pPr>
      <w:r>
        <w:rPr>
          <w:color w:val="000000" w:themeColor="text1"/>
        </w:rPr>
        <w:t>The remaining TFs are assigned a confidence score based on the percentage of hits for the TF divided by the percentage of hits for the TF “AR” (androgen receptor), which has the highest number of hits</w:t>
      </w:r>
      <w:r w:rsidR="00504BE0">
        <w:rPr>
          <w:color w:val="000000" w:themeColor="text1"/>
        </w:rPr>
        <w:t xml:space="preserve">. The upper cut off is set at 12.1 % since </w:t>
      </w:r>
      <w:r w:rsidR="007C2FFE">
        <w:rPr>
          <w:color w:val="000000" w:themeColor="text1"/>
        </w:rPr>
        <w:t xml:space="preserve">4390 of the total number of abstracts for AR (36 191) mention the associated cell type, “prostate”. </w:t>
      </w:r>
    </w:p>
    <w:p w14:paraId="5D167370" w14:textId="415774C4" w:rsidR="00EE2AB0" w:rsidRDefault="00EE2AB0" w:rsidP="00D96432">
      <w:pPr>
        <w:pStyle w:val="ListParagraph"/>
        <w:numPr>
          <w:ilvl w:val="0"/>
          <w:numId w:val="7"/>
        </w:numPr>
        <w:spacing w:after="0"/>
        <w:rPr>
          <w:color w:val="000000" w:themeColor="text1"/>
        </w:rPr>
      </w:pPr>
      <w:r>
        <w:rPr>
          <w:color w:val="000000" w:themeColor="text1"/>
        </w:rPr>
        <w:t xml:space="preserve">A TF with a confidence score greater than 1 is set to 1. </w:t>
      </w:r>
    </w:p>
    <w:p w14:paraId="53275E51" w14:textId="77777777" w:rsidR="00EE2AB0" w:rsidRDefault="00EE2AB0" w:rsidP="00EE2AB0">
      <w:pPr>
        <w:spacing w:after="0"/>
        <w:rPr>
          <w:color w:val="000000" w:themeColor="text1"/>
        </w:rPr>
      </w:pPr>
    </w:p>
    <w:p w14:paraId="5185722F" w14:textId="5625D9CE" w:rsidR="00FC2889" w:rsidRPr="00AE278C" w:rsidRDefault="00C141F1" w:rsidP="00AE278C">
      <w:pPr>
        <w:spacing w:after="0"/>
        <w:rPr>
          <w:color w:val="000000" w:themeColor="text1"/>
        </w:rPr>
      </w:pPr>
      <w:r>
        <w:rPr>
          <w:color w:val="000000" w:themeColor="text1"/>
        </w:rPr>
        <w:t>A sample output table for the TFs listed above is as follow</w:t>
      </w:r>
      <w:r w:rsidR="00AE278C">
        <w:rPr>
          <w:color w:val="000000" w:themeColor="text1"/>
        </w:rPr>
        <w:t>s:</w:t>
      </w:r>
    </w:p>
    <w:tbl>
      <w:tblPr>
        <w:tblStyle w:val="TableGridLight"/>
        <w:tblW w:w="0" w:type="auto"/>
        <w:tblLayout w:type="fixed"/>
        <w:tblLook w:val="0000" w:firstRow="0" w:lastRow="0" w:firstColumn="0" w:lastColumn="0" w:noHBand="0" w:noVBand="0"/>
      </w:tblPr>
      <w:tblGrid>
        <w:gridCol w:w="1520"/>
        <w:gridCol w:w="1980"/>
        <w:gridCol w:w="3280"/>
      </w:tblGrid>
      <w:tr w:rsidR="00FC2889" w:rsidRPr="00AE278C" w14:paraId="50B7F298" w14:textId="77777777" w:rsidTr="00C141F1">
        <w:tc>
          <w:tcPr>
            <w:tcW w:w="1520" w:type="dxa"/>
          </w:tcPr>
          <w:p w14:paraId="077A4D91" w14:textId="77777777" w:rsidR="00FC2889" w:rsidRPr="00AE278C" w:rsidRDefault="00FC2889" w:rsidP="00C141F1">
            <w:pPr>
              <w:widowControl w:val="0"/>
              <w:autoSpaceDE w:val="0"/>
              <w:autoSpaceDN w:val="0"/>
              <w:adjustRightInd w:val="0"/>
              <w:rPr>
                <w:rFonts w:cs="Helvetica Neue"/>
                <w:b/>
                <w:bCs/>
                <w:color w:val="262626"/>
                <w:lang w:val="en-US"/>
              </w:rPr>
            </w:pPr>
            <w:proofErr w:type="spellStart"/>
            <w:r w:rsidRPr="00AE278C">
              <w:rPr>
                <w:rFonts w:cs="Helvetica Neue"/>
                <w:b/>
                <w:bCs/>
                <w:color w:val="262626"/>
                <w:lang w:val="en-US"/>
              </w:rPr>
              <w:t>TFList</w:t>
            </w:r>
            <w:proofErr w:type="spellEnd"/>
          </w:p>
        </w:tc>
        <w:tc>
          <w:tcPr>
            <w:tcW w:w="1980" w:type="dxa"/>
          </w:tcPr>
          <w:p w14:paraId="79FE7B01" w14:textId="77777777" w:rsidR="00FC2889" w:rsidRPr="00AE278C" w:rsidRDefault="00FC2889" w:rsidP="00C141F1">
            <w:pPr>
              <w:widowControl w:val="0"/>
              <w:autoSpaceDE w:val="0"/>
              <w:autoSpaceDN w:val="0"/>
              <w:adjustRightInd w:val="0"/>
              <w:rPr>
                <w:rFonts w:cs="Helvetica Neue"/>
                <w:b/>
                <w:bCs/>
                <w:color w:val="262626"/>
                <w:lang w:val="en-US"/>
              </w:rPr>
            </w:pPr>
            <w:proofErr w:type="spellStart"/>
            <w:r w:rsidRPr="00AE278C">
              <w:rPr>
                <w:rFonts w:cs="Helvetica Neue"/>
                <w:b/>
                <w:bCs/>
                <w:color w:val="262626"/>
                <w:lang w:val="en-US"/>
              </w:rPr>
              <w:t>RatioVals</w:t>
            </w:r>
            <w:proofErr w:type="spellEnd"/>
          </w:p>
        </w:tc>
        <w:tc>
          <w:tcPr>
            <w:tcW w:w="3280" w:type="dxa"/>
          </w:tcPr>
          <w:p w14:paraId="32C1D292" w14:textId="77777777" w:rsidR="00FC2889" w:rsidRPr="00AE278C" w:rsidRDefault="00FC2889" w:rsidP="00C141F1">
            <w:pPr>
              <w:widowControl w:val="0"/>
              <w:autoSpaceDE w:val="0"/>
              <w:autoSpaceDN w:val="0"/>
              <w:adjustRightInd w:val="0"/>
              <w:rPr>
                <w:rFonts w:cs="Helvetica Neue"/>
                <w:b/>
                <w:bCs/>
                <w:color w:val="262626"/>
                <w:lang w:val="en-US"/>
              </w:rPr>
            </w:pPr>
            <w:r w:rsidRPr="00AE278C">
              <w:rPr>
                <w:rFonts w:cs="Helvetica Neue"/>
                <w:b/>
                <w:bCs/>
                <w:color w:val="262626"/>
                <w:lang w:val="en-US"/>
              </w:rPr>
              <w:t>Confidence Score</w:t>
            </w:r>
          </w:p>
        </w:tc>
      </w:tr>
      <w:tr w:rsidR="00FC2889" w:rsidRPr="00AE278C" w14:paraId="63D98B5A" w14:textId="77777777" w:rsidTr="00C141F1">
        <w:tc>
          <w:tcPr>
            <w:tcW w:w="1520" w:type="dxa"/>
          </w:tcPr>
          <w:p w14:paraId="3BE29CF7" w14:textId="77777777" w:rsidR="00FC2889" w:rsidRPr="00AE278C" w:rsidRDefault="00FC2889">
            <w:pPr>
              <w:widowControl w:val="0"/>
              <w:autoSpaceDE w:val="0"/>
              <w:autoSpaceDN w:val="0"/>
              <w:adjustRightInd w:val="0"/>
              <w:rPr>
                <w:rFonts w:cs="Helvetica Neue"/>
                <w:color w:val="262626"/>
                <w:lang w:val="en-US"/>
              </w:rPr>
            </w:pPr>
            <w:r w:rsidRPr="00AE278C">
              <w:rPr>
                <w:rFonts w:cs="Helvetica Neue"/>
                <w:color w:val="262626"/>
                <w:lang w:val="en-US"/>
              </w:rPr>
              <w:t>TP63</w:t>
            </w:r>
          </w:p>
        </w:tc>
        <w:tc>
          <w:tcPr>
            <w:tcW w:w="1980" w:type="dxa"/>
          </w:tcPr>
          <w:p w14:paraId="7FAC9135" w14:textId="77777777" w:rsidR="00FC2889" w:rsidRPr="00AE278C" w:rsidRDefault="00FC2889" w:rsidP="00C141F1">
            <w:pPr>
              <w:widowControl w:val="0"/>
              <w:autoSpaceDE w:val="0"/>
              <w:autoSpaceDN w:val="0"/>
              <w:adjustRightInd w:val="0"/>
              <w:jc w:val="center"/>
              <w:rPr>
                <w:rFonts w:cs="Helvetica Neue"/>
                <w:color w:val="262626"/>
                <w:lang w:val="en-US"/>
              </w:rPr>
            </w:pPr>
            <w:r w:rsidRPr="00AE278C">
              <w:rPr>
                <w:rFonts w:cs="Helvetica Neue"/>
                <w:color w:val="262626"/>
                <w:lang w:val="en-US"/>
              </w:rPr>
              <w:t>4.1</w:t>
            </w:r>
          </w:p>
        </w:tc>
        <w:tc>
          <w:tcPr>
            <w:tcW w:w="3280" w:type="dxa"/>
          </w:tcPr>
          <w:p w14:paraId="1A4BAA86" w14:textId="77777777" w:rsidR="00FC2889" w:rsidRPr="00AE278C" w:rsidRDefault="00FC2889" w:rsidP="00C141F1">
            <w:pPr>
              <w:widowControl w:val="0"/>
              <w:autoSpaceDE w:val="0"/>
              <w:autoSpaceDN w:val="0"/>
              <w:adjustRightInd w:val="0"/>
              <w:jc w:val="center"/>
              <w:rPr>
                <w:rFonts w:cs="Helvetica Neue"/>
                <w:color w:val="262626"/>
                <w:lang w:val="en-US"/>
              </w:rPr>
            </w:pPr>
            <w:r w:rsidRPr="00AE278C">
              <w:rPr>
                <w:rFonts w:cs="Helvetica Neue"/>
                <w:color w:val="262626"/>
                <w:lang w:val="en-US"/>
              </w:rPr>
              <w:t>0.25</w:t>
            </w:r>
          </w:p>
        </w:tc>
      </w:tr>
      <w:tr w:rsidR="00FC2889" w:rsidRPr="00AE278C" w14:paraId="2E91A742" w14:textId="77777777" w:rsidTr="00C141F1">
        <w:tc>
          <w:tcPr>
            <w:tcW w:w="1520" w:type="dxa"/>
          </w:tcPr>
          <w:p w14:paraId="2BC3F023" w14:textId="77777777" w:rsidR="00FC2889" w:rsidRPr="00AE278C" w:rsidRDefault="00FC2889">
            <w:pPr>
              <w:widowControl w:val="0"/>
              <w:autoSpaceDE w:val="0"/>
              <w:autoSpaceDN w:val="0"/>
              <w:adjustRightInd w:val="0"/>
              <w:rPr>
                <w:rFonts w:cs="Helvetica Neue"/>
                <w:color w:val="262626"/>
                <w:lang w:val="en-US"/>
              </w:rPr>
            </w:pPr>
            <w:r w:rsidRPr="00AE278C">
              <w:rPr>
                <w:rFonts w:cs="Helvetica Neue"/>
                <w:color w:val="262626"/>
                <w:lang w:val="en-US"/>
              </w:rPr>
              <w:t>MYC</w:t>
            </w:r>
          </w:p>
        </w:tc>
        <w:tc>
          <w:tcPr>
            <w:tcW w:w="1980" w:type="dxa"/>
          </w:tcPr>
          <w:p w14:paraId="16E02C89" w14:textId="77777777" w:rsidR="00FC2889" w:rsidRPr="00AE278C" w:rsidRDefault="00FC2889" w:rsidP="00C141F1">
            <w:pPr>
              <w:widowControl w:val="0"/>
              <w:autoSpaceDE w:val="0"/>
              <w:autoSpaceDN w:val="0"/>
              <w:adjustRightInd w:val="0"/>
              <w:jc w:val="center"/>
              <w:rPr>
                <w:rFonts w:cs="Helvetica Neue"/>
                <w:color w:val="262626"/>
                <w:lang w:val="en-US"/>
              </w:rPr>
            </w:pPr>
            <w:r w:rsidRPr="00AE278C">
              <w:rPr>
                <w:rFonts w:cs="Helvetica Neue"/>
                <w:color w:val="262626"/>
                <w:lang w:val="en-US"/>
              </w:rPr>
              <w:t>2.7</w:t>
            </w:r>
          </w:p>
        </w:tc>
        <w:tc>
          <w:tcPr>
            <w:tcW w:w="3280" w:type="dxa"/>
          </w:tcPr>
          <w:p w14:paraId="311931A0" w14:textId="77777777" w:rsidR="00FC2889" w:rsidRPr="00AE278C" w:rsidRDefault="00FC2889" w:rsidP="00C141F1">
            <w:pPr>
              <w:widowControl w:val="0"/>
              <w:autoSpaceDE w:val="0"/>
              <w:autoSpaceDN w:val="0"/>
              <w:adjustRightInd w:val="0"/>
              <w:jc w:val="center"/>
              <w:rPr>
                <w:rFonts w:cs="Helvetica Neue"/>
                <w:color w:val="262626"/>
                <w:lang w:val="en-US"/>
              </w:rPr>
            </w:pPr>
            <w:r w:rsidRPr="00AE278C">
              <w:rPr>
                <w:rFonts w:cs="Helvetica Neue"/>
                <w:color w:val="262626"/>
                <w:lang w:val="en-US"/>
              </w:rPr>
              <w:t>0.63</w:t>
            </w:r>
          </w:p>
        </w:tc>
      </w:tr>
      <w:tr w:rsidR="00FC2889" w:rsidRPr="00AE278C" w14:paraId="2C22C459" w14:textId="77777777" w:rsidTr="00C141F1">
        <w:tc>
          <w:tcPr>
            <w:tcW w:w="1520" w:type="dxa"/>
          </w:tcPr>
          <w:p w14:paraId="24CA6A8A" w14:textId="77777777" w:rsidR="00FC2889" w:rsidRPr="00AE278C" w:rsidRDefault="00FC2889">
            <w:pPr>
              <w:widowControl w:val="0"/>
              <w:autoSpaceDE w:val="0"/>
              <w:autoSpaceDN w:val="0"/>
              <w:adjustRightInd w:val="0"/>
              <w:rPr>
                <w:rFonts w:cs="Helvetica Neue"/>
                <w:color w:val="262626"/>
                <w:lang w:val="en-US"/>
              </w:rPr>
            </w:pPr>
            <w:r w:rsidRPr="00AE278C">
              <w:rPr>
                <w:rFonts w:cs="Helvetica Neue"/>
                <w:color w:val="262626"/>
                <w:lang w:val="en-US"/>
              </w:rPr>
              <w:t>TP53</w:t>
            </w:r>
          </w:p>
        </w:tc>
        <w:tc>
          <w:tcPr>
            <w:tcW w:w="1980" w:type="dxa"/>
          </w:tcPr>
          <w:p w14:paraId="046608A1" w14:textId="77777777" w:rsidR="00FC2889" w:rsidRPr="00AE278C" w:rsidRDefault="00FC2889" w:rsidP="00C141F1">
            <w:pPr>
              <w:widowControl w:val="0"/>
              <w:autoSpaceDE w:val="0"/>
              <w:autoSpaceDN w:val="0"/>
              <w:adjustRightInd w:val="0"/>
              <w:jc w:val="center"/>
              <w:rPr>
                <w:rFonts w:cs="Helvetica Neue"/>
                <w:color w:val="262626"/>
                <w:lang w:val="en-US"/>
              </w:rPr>
            </w:pPr>
            <w:r w:rsidRPr="00AE278C">
              <w:rPr>
                <w:rFonts w:cs="Helvetica Neue"/>
                <w:color w:val="262626"/>
                <w:lang w:val="en-US"/>
              </w:rPr>
              <w:t>0.9</w:t>
            </w:r>
          </w:p>
        </w:tc>
        <w:tc>
          <w:tcPr>
            <w:tcW w:w="3280" w:type="dxa"/>
          </w:tcPr>
          <w:p w14:paraId="5965A975" w14:textId="77777777" w:rsidR="00FC2889" w:rsidRPr="00AE278C" w:rsidRDefault="00FC2889" w:rsidP="00C141F1">
            <w:pPr>
              <w:widowControl w:val="0"/>
              <w:autoSpaceDE w:val="0"/>
              <w:autoSpaceDN w:val="0"/>
              <w:adjustRightInd w:val="0"/>
              <w:jc w:val="center"/>
              <w:rPr>
                <w:rFonts w:cs="Helvetica Neue"/>
                <w:color w:val="262626"/>
                <w:lang w:val="en-US"/>
              </w:rPr>
            </w:pPr>
            <w:r w:rsidRPr="00AE278C">
              <w:rPr>
                <w:rFonts w:cs="Helvetica Neue"/>
                <w:color w:val="262626"/>
                <w:lang w:val="en-US"/>
              </w:rPr>
              <w:t>0.00</w:t>
            </w:r>
          </w:p>
        </w:tc>
      </w:tr>
      <w:tr w:rsidR="00FC2889" w:rsidRPr="00AE278C" w14:paraId="74CBCEC7" w14:textId="77777777" w:rsidTr="00C141F1">
        <w:tc>
          <w:tcPr>
            <w:tcW w:w="1520" w:type="dxa"/>
          </w:tcPr>
          <w:p w14:paraId="4CD351D0" w14:textId="77777777" w:rsidR="00FC2889" w:rsidRPr="00AE278C" w:rsidRDefault="00FC2889">
            <w:pPr>
              <w:widowControl w:val="0"/>
              <w:autoSpaceDE w:val="0"/>
              <w:autoSpaceDN w:val="0"/>
              <w:adjustRightInd w:val="0"/>
              <w:rPr>
                <w:rFonts w:cs="Helvetica Neue"/>
                <w:color w:val="262626"/>
                <w:lang w:val="en-US"/>
              </w:rPr>
            </w:pPr>
            <w:r w:rsidRPr="00AE278C">
              <w:rPr>
                <w:rFonts w:cs="Helvetica Neue"/>
                <w:color w:val="262626"/>
                <w:lang w:val="en-US"/>
              </w:rPr>
              <w:t>TP73</w:t>
            </w:r>
          </w:p>
        </w:tc>
        <w:tc>
          <w:tcPr>
            <w:tcW w:w="1980" w:type="dxa"/>
          </w:tcPr>
          <w:p w14:paraId="61F67D57" w14:textId="77777777" w:rsidR="00FC2889" w:rsidRPr="00AE278C" w:rsidRDefault="00FC2889" w:rsidP="00C141F1">
            <w:pPr>
              <w:widowControl w:val="0"/>
              <w:autoSpaceDE w:val="0"/>
              <w:autoSpaceDN w:val="0"/>
              <w:adjustRightInd w:val="0"/>
              <w:jc w:val="center"/>
              <w:rPr>
                <w:rFonts w:cs="Helvetica Neue"/>
                <w:color w:val="262626"/>
                <w:lang w:val="en-US"/>
              </w:rPr>
            </w:pPr>
            <w:r w:rsidRPr="00AE278C">
              <w:rPr>
                <w:rFonts w:cs="Helvetica Neue"/>
                <w:color w:val="262626"/>
                <w:lang w:val="en-US"/>
              </w:rPr>
              <w:t>0.2</w:t>
            </w:r>
          </w:p>
        </w:tc>
        <w:tc>
          <w:tcPr>
            <w:tcW w:w="3280" w:type="dxa"/>
          </w:tcPr>
          <w:p w14:paraId="48335835" w14:textId="77777777" w:rsidR="00FC2889" w:rsidRPr="00AE278C" w:rsidRDefault="00FC2889" w:rsidP="00C141F1">
            <w:pPr>
              <w:widowControl w:val="0"/>
              <w:autoSpaceDE w:val="0"/>
              <w:autoSpaceDN w:val="0"/>
              <w:adjustRightInd w:val="0"/>
              <w:jc w:val="center"/>
              <w:rPr>
                <w:rFonts w:cs="Helvetica Neue"/>
                <w:color w:val="262626"/>
                <w:lang w:val="en-US"/>
              </w:rPr>
            </w:pPr>
            <w:r w:rsidRPr="00AE278C">
              <w:rPr>
                <w:rFonts w:cs="Helvetica Neue"/>
                <w:color w:val="262626"/>
                <w:lang w:val="en-US"/>
              </w:rPr>
              <w:t>0.00</w:t>
            </w:r>
          </w:p>
        </w:tc>
      </w:tr>
    </w:tbl>
    <w:p w14:paraId="3EEC0B9C" w14:textId="77777777" w:rsidR="00AE278C" w:rsidRDefault="00AE278C" w:rsidP="00AE278C">
      <w:pPr>
        <w:spacing w:after="0"/>
        <w:rPr>
          <w:color w:val="000000" w:themeColor="text1"/>
        </w:rPr>
      </w:pPr>
    </w:p>
    <w:p w14:paraId="1DEA18CB" w14:textId="07CC1B43" w:rsidR="00786608" w:rsidRDefault="00AE278C" w:rsidP="00AE278C">
      <w:pPr>
        <w:spacing w:after="0"/>
        <w:rPr>
          <w:color w:val="000000" w:themeColor="text1"/>
        </w:rPr>
      </w:pPr>
      <w:r>
        <w:rPr>
          <w:color w:val="000000" w:themeColor="text1"/>
        </w:rPr>
        <w:t>Thus, based on these results, TP6</w:t>
      </w:r>
      <w:r w:rsidR="00786608">
        <w:rPr>
          <w:color w:val="000000" w:themeColor="text1"/>
        </w:rPr>
        <w:t>3 and MYC both have a high target to source cell hits ratio but because there are more abstract hits for MYC, there is more confidence in MYC involved in this cell conversion than TP63.</w:t>
      </w:r>
    </w:p>
    <w:p w14:paraId="45D3C0AD" w14:textId="77777777" w:rsidR="009C7A3D" w:rsidRDefault="009C7A3D" w:rsidP="009C7A3D">
      <w:pPr>
        <w:spacing w:after="0"/>
        <w:rPr>
          <w:b/>
          <w:bCs/>
          <w:color w:val="365F91" w:themeColor="accent1" w:themeShade="BF"/>
        </w:rPr>
      </w:pPr>
    </w:p>
    <w:p w14:paraId="67937992" w14:textId="77777777" w:rsidR="009C7A3D" w:rsidRDefault="009C7A3D" w:rsidP="009C7A3D">
      <w:pPr>
        <w:spacing w:after="0"/>
        <w:rPr>
          <w:b/>
          <w:bCs/>
          <w:color w:val="365F91" w:themeColor="accent1" w:themeShade="BF"/>
        </w:rPr>
      </w:pPr>
      <w:r>
        <w:rPr>
          <w:b/>
          <w:bCs/>
          <w:color w:val="365F91" w:themeColor="accent1" w:themeShade="BF"/>
        </w:rPr>
        <w:t>4.3     Validation from published experimental data</w:t>
      </w:r>
    </w:p>
    <w:p w14:paraId="1FABD63E" w14:textId="77777777" w:rsidR="009C7A3D" w:rsidRDefault="009C7A3D" w:rsidP="009C7A3D">
      <w:pPr>
        <w:spacing w:after="0"/>
        <w:rPr>
          <w:b/>
          <w:bCs/>
          <w:color w:val="365F91" w:themeColor="accent1" w:themeShade="BF"/>
        </w:rPr>
      </w:pPr>
    </w:p>
    <w:p w14:paraId="1E46DA33"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     Acknowledgments</w:t>
      </w:r>
    </w:p>
    <w:p w14:paraId="1F2D898E" w14:textId="77777777"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9504" behindDoc="0" locked="0" layoutInCell="1" allowOverlap="1" wp14:anchorId="15671176" wp14:editId="2E159603">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14:paraId="3102DAD0" w14:textId="77777777"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w:t>
      </w:r>
      <w:proofErr w:type="spellStart"/>
      <w:r>
        <w:rPr>
          <w:color w:val="000000" w:themeColor="text1"/>
        </w:rPr>
        <w:t>Steipe</w:t>
      </w:r>
      <w:proofErr w:type="spellEnd"/>
      <w:r>
        <w:rPr>
          <w:color w:val="000000" w:themeColor="text1"/>
        </w:rPr>
        <w:t xml:space="preserve">. We wish to acknowledge all co-authors of </w:t>
      </w:r>
      <w:proofErr w:type="spellStart"/>
      <w:r>
        <w:rPr>
          <w:i/>
          <w:iCs/>
          <w:color w:val="000000" w:themeColor="text1"/>
        </w:rPr>
        <w:t>Ontoscope</w:t>
      </w:r>
      <w:proofErr w:type="spellEnd"/>
      <w:r>
        <w:rPr>
          <w:i/>
          <w:iCs/>
          <w:color w:val="000000" w:themeColor="text1"/>
        </w:rPr>
        <w:t xml:space="preserve"> </w:t>
      </w:r>
      <w:r>
        <w:rPr>
          <w:color w:val="000000" w:themeColor="text1"/>
        </w:rPr>
        <w:t>package modules</w:t>
      </w:r>
      <w:r w:rsidR="00522C24">
        <w:rPr>
          <w:color w:val="000000" w:themeColor="text1"/>
        </w:rPr>
        <w:t xml:space="preserve">, who have equally contributed to the development of this project: Julian </w:t>
      </w:r>
      <w:proofErr w:type="spellStart"/>
      <w:r w:rsidR="00522C24">
        <w:rPr>
          <w:color w:val="000000" w:themeColor="text1"/>
        </w:rPr>
        <w:t>Mazzitelli</w:t>
      </w:r>
      <w:proofErr w:type="spellEnd"/>
      <w:r w:rsidR="00522C24">
        <w:rPr>
          <w:color w:val="000000" w:themeColor="text1"/>
        </w:rPr>
        <w:t xml:space="preserve">, Dmitry </w:t>
      </w:r>
      <w:proofErr w:type="spellStart"/>
      <w:r w:rsidR="00522C24">
        <w:rPr>
          <w:color w:val="000000" w:themeColor="text1"/>
        </w:rPr>
        <w:t>Horodetsky</w:t>
      </w:r>
      <w:proofErr w:type="spellEnd"/>
      <w:r w:rsidR="00522C24">
        <w:rPr>
          <w:color w:val="000000" w:themeColor="text1"/>
        </w:rPr>
        <w:t xml:space="preserve">, Christopher Li, </w:t>
      </w:r>
      <w:proofErr w:type="spellStart"/>
      <w:r w:rsidR="00522C24">
        <w:rPr>
          <w:color w:val="000000" w:themeColor="text1"/>
        </w:rPr>
        <w:t>Kartikay</w:t>
      </w:r>
      <w:proofErr w:type="spellEnd"/>
      <w:r w:rsidR="00522C24">
        <w:rPr>
          <w:color w:val="000000" w:themeColor="text1"/>
        </w:rPr>
        <w:t xml:space="preserve"> Chadha, </w:t>
      </w:r>
      <w:proofErr w:type="spellStart"/>
      <w:r w:rsidR="00522C24">
        <w:rPr>
          <w:color w:val="000000" w:themeColor="text1"/>
        </w:rPr>
        <w:t>Fupan</w:t>
      </w:r>
      <w:proofErr w:type="spellEnd"/>
      <w:r w:rsidR="00522C24">
        <w:rPr>
          <w:color w:val="000000" w:themeColor="text1"/>
        </w:rPr>
        <w:t xml:space="preserve"> Yao, </w:t>
      </w:r>
      <w:proofErr w:type="spellStart"/>
      <w:r w:rsidR="00522C24">
        <w:rPr>
          <w:color w:val="000000" w:themeColor="text1"/>
        </w:rPr>
        <w:t>Shivani</w:t>
      </w:r>
      <w:proofErr w:type="spellEnd"/>
      <w:r w:rsidR="00522C24">
        <w:rPr>
          <w:color w:val="000000" w:themeColor="text1"/>
        </w:rPr>
        <w:t xml:space="preserve"> </w:t>
      </w:r>
      <w:proofErr w:type="spellStart"/>
      <w:r w:rsidR="00522C24">
        <w:rPr>
          <w:color w:val="000000" w:themeColor="text1"/>
        </w:rPr>
        <w:t>Kamdar</w:t>
      </w:r>
      <w:proofErr w:type="spellEnd"/>
      <w:r w:rsidR="00522C24">
        <w:rPr>
          <w:color w:val="000000" w:themeColor="text1"/>
        </w:rPr>
        <w:t xml:space="preserve">, Dan </w:t>
      </w:r>
      <w:proofErr w:type="spellStart"/>
      <w:r w:rsidR="00522C24">
        <w:rPr>
          <w:color w:val="000000" w:themeColor="text1"/>
        </w:rPr>
        <w:t>Litovitz</w:t>
      </w:r>
      <w:proofErr w:type="spellEnd"/>
      <w:r w:rsidR="00522C24">
        <w:rPr>
          <w:color w:val="000000" w:themeColor="text1"/>
        </w:rPr>
        <w:t xml:space="preserve">, Howard Wu, </w:t>
      </w:r>
      <w:proofErr w:type="spellStart"/>
      <w:r w:rsidR="00522C24">
        <w:rPr>
          <w:color w:val="000000" w:themeColor="text1"/>
        </w:rPr>
        <w:t>Anam</w:t>
      </w:r>
      <w:proofErr w:type="spellEnd"/>
      <w:r w:rsidR="00522C24">
        <w:rPr>
          <w:color w:val="000000" w:themeColor="text1"/>
        </w:rPr>
        <w:t xml:space="preserve"> </w:t>
      </w:r>
      <w:proofErr w:type="spellStart"/>
      <w:r w:rsidR="00522C24">
        <w:rPr>
          <w:color w:val="000000" w:themeColor="text1"/>
        </w:rPr>
        <w:t>Qudrat</w:t>
      </w:r>
      <w:proofErr w:type="spellEnd"/>
      <w:r w:rsidR="00522C24">
        <w:rPr>
          <w:color w:val="000000" w:themeColor="text1"/>
        </w:rPr>
        <w:t xml:space="preserve">, </w:t>
      </w:r>
      <w:proofErr w:type="spellStart"/>
      <w:r w:rsidR="00522C24">
        <w:rPr>
          <w:color w:val="000000" w:themeColor="text1"/>
        </w:rPr>
        <w:t>Jialun</w:t>
      </w:r>
      <w:proofErr w:type="spellEnd"/>
      <w:r w:rsidR="00522C24">
        <w:rPr>
          <w:color w:val="000000" w:themeColor="text1"/>
        </w:rPr>
        <w:t xml:space="preserve"> Tom Chen, </w:t>
      </w:r>
      <w:proofErr w:type="spellStart"/>
      <w:r w:rsidR="00522C24">
        <w:rPr>
          <w:color w:val="000000" w:themeColor="text1"/>
        </w:rPr>
        <w:t>Ryoga</w:t>
      </w:r>
      <w:proofErr w:type="spellEnd"/>
      <w:r w:rsidR="00522C24">
        <w:rPr>
          <w:color w:val="000000" w:themeColor="text1"/>
        </w:rPr>
        <w:t xml:space="preserve"> Li, Eugenia </w:t>
      </w:r>
      <w:proofErr w:type="spellStart"/>
      <w:r w:rsidR="00522C24">
        <w:rPr>
          <w:color w:val="000000" w:themeColor="text1"/>
        </w:rPr>
        <w:t>Barkova</w:t>
      </w:r>
      <w:proofErr w:type="spellEnd"/>
      <w:r w:rsidR="00522C24">
        <w:rPr>
          <w:color w:val="000000" w:themeColor="text1"/>
        </w:rPr>
        <w:t xml:space="preserve">, Burton </w:t>
      </w:r>
      <w:proofErr w:type="spellStart"/>
      <w:r w:rsidR="00522C24">
        <w:rPr>
          <w:color w:val="000000" w:themeColor="text1"/>
        </w:rPr>
        <w:t>Mendonca</w:t>
      </w:r>
      <w:proofErr w:type="spellEnd"/>
      <w:r w:rsidR="00522C24">
        <w:rPr>
          <w:color w:val="000000" w:themeColor="text1"/>
        </w:rPr>
        <w:t xml:space="preserve">, Phil </w:t>
      </w:r>
      <w:proofErr w:type="spellStart"/>
      <w:r w:rsidR="00522C24">
        <w:rPr>
          <w:color w:val="000000" w:themeColor="text1"/>
        </w:rPr>
        <w:t>Fradkin</w:t>
      </w:r>
      <w:proofErr w:type="spellEnd"/>
      <w:r w:rsidR="00522C24">
        <w:rPr>
          <w:color w:val="000000" w:themeColor="text1"/>
        </w:rPr>
        <w:t xml:space="preserve">, and Boris </w:t>
      </w:r>
      <w:proofErr w:type="spellStart"/>
      <w:r w:rsidR="00522C24">
        <w:rPr>
          <w:color w:val="000000" w:themeColor="text1"/>
        </w:rPr>
        <w:t>Steipe</w:t>
      </w:r>
      <w:proofErr w:type="spellEnd"/>
      <w:r w:rsidR="00522C24">
        <w:rPr>
          <w:color w:val="000000" w:themeColor="text1"/>
        </w:rPr>
        <w:t>.</w:t>
      </w:r>
    </w:p>
    <w:p w14:paraId="55912950" w14:textId="77777777" w:rsidR="009C7A3D" w:rsidRPr="009C7A3D" w:rsidRDefault="009C7A3D" w:rsidP="009C7A3D">
      <w:pPr>
        <w:spacing w:after="0"/>
        <w:rPr>
          <w:color w:val="000000" w:themeColor="text1"/>
        </w:rPr>
      </w:pPr>
    </w:p>
    <w:p w14:paraId="3CEAD467"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     Session Info</w:t>
      </w:r>
    </w:p>
    <w:p w14:paraId="17E3544E" w14:textId="77777777" w:rsidR="009C7A3D" w:rsidRDefault="009C7A3D" w:rsidP="009C7A3D">
      <w:pPr>
        <w:spacing w:after="0"/>
        <w:rPr>
          <w:color w:val="365F91" w:themeColor="accent1" w:themeShade="BF"/>
        </w:rPr>
      </w:pPr>
      <w:r>
        <w:rPr>
          <w:noProof/>
          <w:color w:val="4F81BD" w:themeColor="accent1"/>
          <w:lang w:val="en-US" w:eastAsia="en-US"/>
        </w:rPr>
        <w:lastRenderedPageBreak/>
        <mc:AlternateContent>
          <mc:Choice Requires="wps">
            <w:drawing>
              <wp:anchor distT="0" distB="0" distL="114300" distR="114300" simplePos="0" relativeHeight="251671552" behindDoc="0" locked="0" layoutInCell="1" allowOverlap="1" wp14:anchorId="0D28C922" wp14:editId="70B8E13C">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14:paraId="0725E27F" w14:textId="77777777"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sidRPr="00522C24">
        <w:rPr>
          <w:rFonts w:ascii="Courier New" w:eastAsiaTheme="majorEastAsia" w:hAnsi="Courier New" w:cs="Courier New"/>
          <w:color w:val="000000" w:themeColor="text1"/>
        </w:rPr>
        <w:t>sessionInfo</w:t>
      </w:r>
      <w:proofErr w:type="spellEnd"/>
      <w:r w:rsidRPr="00522C24">
        <w:rPr>
          <w:rFonts w:ascii="Courier New" w:eastAsiaTheme="majorEastAsia" w:hAnsi="Courier New" w:cs="Courier New"/>
          <w:color w:val="000000" w:themeColor="text1"/>
        </w:rPr>
        <w:t>(package=NULL)</w:t>
      </w:r>
    </w:p>
    <w:p w14:paraId="536ED16A" w14:textId="77777777" w:rsidR="00522C24" w:rsidRDefault="00522C24" w:rsidP="009C7A3D">
      <w:pPr>
        <w:spacing w:after="0"/>
        <w:rPr>
          <w:rFonts w:ascii="Courier New" w:eastAsiaTheme="majorEastAsia" w:hAnsi="Courier New" w:cs="Courier New"/>
          <w:color w:val="000000" w:themeColor="text1"/>
        </w:rPr>
      </w:pPr>
    </w:p>
    <w:p w14:paraId="5D64C0F3" w14:textId="77777777"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(Th</w:t>
      </w:r>
      <w:r w:rsidR="00A9131A">
        <w:rPr>
          <w:rFonts w:ascii="Courier New" w:eastAsiaTheme="majorEastAsia" w:hAnsi="Courier New" w:cs="Courier New"/>
          <w:color w:val="000000" w:themeColor="text1"/>
        </w:rPr>
        <w:t xml:space="preserve">e output of the above command </w:t>
      </w:r>
      <w:r>
        <w:rPr>
          <w:rFonts w:ascii="Courier New" w:eastAsiaTheme="majorEastAsia" w:hAnsi="Courier New" w:cs="Courier New"/>
          <w:color w:val="000000" w:themeColor="text1"/>
        </w:rPr>
        <w:t xml:space="preserve">needs to be filled in by Dr. </w:t>
      </w:r>
      <w:proofErr w:type="spellStart"/>
      <w:r>
        <w:rPr>
          <w:rFonts w:ascii="Courier New" w:eastAsiaTheme="majorEastAsia" w:hAnsi="Courier New" w:cs="Courier New"/>
          <w:color w:val="000000" w:themeColor="text1"/>
        </w:rPr>
        <w:t>Steipe</w:t>
      </w:r>
      <w:proofErr w:type="spellEnd"/>
      <w:r>
        <w:rPr>
          <w:rFonts w:ascii="Courier New" w:eastAsiaTheme="majorEastAsia" w:hAnsi="Courier New" w:cs="Courier New"/>
          <w:color w:val="000000" w:themeColor="text1"/>
        </w:rPr>
        <w:t xml:space="preserve"> after integrating all the code and running it).</w:t>
      </w:r>
    </w:p>
    <w:p w14:paraId="7D4B0443" w14:textId="77777777" w:rsidR="00522C24" w:rsidRPr="00522C24" w:rsidRDefault="00522C24" w:rsidP="009C7A3D">
      <w:pPr>
        <w:spacing w:after="0"/>
        <w:rPr>
          <w:rFonts w:ascii="Courier New" w:eastAsiaTheme="majorEastAsia" w:hAnsi="Courier New" w:cs="Courier New"/>
          <w:color w:val="000000" w:themeColor="text1"/>
        </w:rPr>
      </w:pPr>
    </w:p>
    <w:p w14:paraId="41EF8450"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7     References</w:t>
      </w:r>
    </w:p>
    <w:p w14:paraId="1CB3C236" w14:textId="77777777"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3600" behindDoc="0" locked="0" layoutInCell="1" allowOverlap="1" wp14:anchorId="7FA5AA5D" wp14:editId="11859D76">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14:paraId="372E6098" w14:textId="77777777" w:rsidR="009C7A3D" w:rsidRDefault="00A9131A" w:rsidP="00A9131A">
      <w:pPr>
        <w:spacing w:after="0"/>
        <w:rPr>
          <w:color w:val="000000" w:themeColor="text1"/>
        </w:rPr>
      </w:pPr>
      <w:r w:rsidRPr="00A9131A">
        <w:rPr>
          <w:color w:val="000000" w:themeColor="text1"/>
        </w:rPr>
        <w:t>[1]</w:t>
      </w:r>
      <w:r>
        <w:rPr>
          <w:color w:val="000000" w:themeColor="text1"/>
        </w:rPr>
        <w:t xml:space="preserve">     Rackham OJ, </w:t>
      </w:r>
      <w:proofErr w:type="spellStart"/>
      <w:r>
        <w:rPr>
          <w:color w:val="000000" w:themeColor="text1"/>
        </w:rPr>
        <w:t>Firas</w:t>
      </w:r>
      <w:proofErr w:type="spellEnd"/>
      <w:r>
        <w:rPr>
          <w:color w:val="000000" w:themeColor="text1"/>
        </w:rPr>
        <w:t xml:space="preserve"> J, Fang H, Oates ME, Holmes ML, </w:t>
      </w:r>
      <w:proofErr w:type="spellStart"/>
      <w:r>
        <w:rPr>
          <w:color w:val="000000" w:themeColor="text1"/>
        </w:rPr>
        <w:t>Knaupp</w:t>
      </w:r>
      <w:proofErr w:type="spellEnd"/>
      <w:r>
        <w:rPr>
          <w:color w:val="000000" w:themeColor="text1"/>
        </w:rPr>
        <w:t xml:space="preserve"> AS, FANTOM Consortium, Suzuki H, </w:t>
      </w:r>
      <w:proofErr w:type="spellStart"/>
      <w:r>
        <w:rPr>
          <w:color w:val="000000" w:themeColor="text1"/>
        </w:rPr>
        <w:t>Nefzeger</w:t>
      </w:r>
      <w:proofErr w:type="spellEnd"/>
      <w:r>
        <w:rPr>
          <w:color w:val="000000" w:themeColor="text1"/>
        </w:rPr>
        <w:t xml:space="preserve"> CM, Daub CO, Shin JW, </w:t>
      </w:r>
      <w:proofErr w:type="spellStart"/>
      <w:r>
        <w:rPr>
          <w:color w:val="000000" w:themeColor="text1"/>
        </w:rPr>
        <w:t>Petretto</w:t>
      </w:r>
      <w:proofErr w:type="spellEnd"/>
      <w:r>
        <w:rPr>
          <w:color w:val="000000" w:themeColor="text1"/>
        </w:rPr>
        <w:t xml:space="preserve"> E, Forrest AR, </w:t>
      </w:r>
      <w:proofErr w:type="spellStart"/>
      <w:r>
        <w:rPr>
          <w:color w:val="000000" w:themeColor="text1"/>
        </w:rPr>
        <w:t>Hayashizaki</w:t>
      </w:r>
      <w:proofErr w:type="spellEnd"/>
      <w:r>
        <w:rPr>
          <w:color w:val="000000" w:themeColor="text1"/>
        </w:rPr>
        <w:t xml:space="preserve"> Y, Polo JM, Gough J. A predictive computational framework for direct reprogramming between human cell types. </w:t>
      </w:r>
      <w:r>
        <w:rPr>
          <w:i/>
          <w:iCs/>
          <w:color w:val="000000" w:themeColor="text1"/>
        </w:rPr>
        <w:t xml:space="preserve">Nat Genet, </w:t>
      </w:r>
      <w:r>
        <w:rPr>
          <w:color w:val="000000" w:themeColor="text1"/>
        </w:rPr>
        <w:t>48(3): 331-335, 2016.</w:t>
      </w:r>
    </w:p>
    <w:p w14:paraId="093C6BEF" w14:textId="77777777" w:rsidR="00E95893" w:rsidRDefault="00E95893" w:rsidP="00A9131A">
      <w:pPr>
        <w:spacing w:after="0"/>
        <w:rPr>
          <w:color w:val="000000" w:themeColor="text1"/>
        </w:rPr>
      </w:pPr>
    </w:p>
    <w:p w14:paraId="6E055297" w14:textId="77777777" w:rsidR="00E95893" w:rsidRDefault="00E95893" w:rsidP="00A9131A">
      <w:pPr>
        <w:spacing w:after="0"/>
        <w:rPr>
          <w:color w:val="000000" w:themeColor="text1"/>
        </w:rPr>
      </w:pPr>
      <w:r>
        <w:rPr>
          <w:color w:val="000000" w:themeColor="text1"/>
        </w:rPr>
        <w:t xml:space="preserve">[2]     Han H, Shim H, Shin D, Shim JE, </w:t>
      </w:r>
      <w:proofErr w:type="spellStart"/>
      <w:r>
        <w:rPr>
          <w:color w:val="000000" w:themeColor="text1"/>
        </w:rPr>
        <w:t>Ko</w:t>
      </w:r>
      <w:proofErr w:type="spellEnd"/>
      <w:r>
        <w:rPr>
          <w:color w:val="000000" w:themeColor="text1"/>
        </w:rPr>
        <w:t xml:space="preserve"> Y, Shin J, Kim H, Cho A, Kim E, Lee T, Kim H, Kim K, Yang S, Bae D, Yun A, Kim S, Kim CY, Cho HJ, Kang B, Shin S, Lee I. TRRUST: a reference database of human transcriptional regulatory interactions. </w:t>
      </w:r>
      <w:proofErr w:type="spellStart"/>
      <w:r>
        <w:rPr>
          <w:i/>
          <w:iCs/>
          <w:color w:val="000000" w:themeColor="text1"/>
        </w:rPr>
        <w:t>Sci</w:t>
      </w:r>
      <w:proofErr w:type="spellEnd"/>
      <w:r>
        <w:rPr>
          <w:i/>
          <w:iCs/>
          <w:color w:val="000000" w:themeColor="text1"/>
        </w:rPr>
        <w:t xml:space="preserve"> Rep, </w:t>
      </w:r>
      <w:r>
        <w:rPr>
          <w:color w:val="000000" w:themeColor="text1"/>
        </w:rPr>
        <w:t>5:11432, 2015.</w:t>
      </w:r>
    </w:p>
    <w:p w14:paraId="5D3E4F7C" w14:textId="77777777" w:rsidR="00E95893" w:rsidRDefault="00E95893" w:rsidP="00A9131A">
      <w:pPr>
        <w:spacing w:after="0"/>
        <w:rPr>
          <w:color w:val="000000" w:themeColor="text1"/>
        </w:rPr>
      </w:pPr>
    </w:p>
    <w:p w14:paraId="3A7C1FCA" w14:textId="77777777" w:rsidR="00E95893" w:rsidRDefault="00E95893" w:rsidP="00A9131A">
      <w:pPr>
        <w:spacing w:after="0"/>
        <w:rPr>
          <w:color w:val="000000" w:themeColor="text1"/>
        </w:rPr>
      </w:pPr>
      <w:r>
        <w:rPr>
          <w:color w:val="000000" w:themeColor="text1"/>
        </w:rPr>
        <w:t xml:space="preserve">[3]     Chi SM, </w:t>
      </w:r>
      <w:proofErr w:type="spellStart"/>
      <w:r>
        <w:rPr>
          <w:color w:val="000000" w:themeColor="text1"/>
        </w:rPr>
        <w:t>Seo</w:t>
      </w:r>
      <w:proofErr w:type="spellEnd"/>
      <w:r>
        <w:rPr>
          <w:color w:val="000000" w:themeColor="text1"/>
        </w:rPr>
        <w:t xml:space="preserve"> YK, Park YK, Yoon S, Park CY, Kim YS, Kim SY, Nam D. REGNET: mining context-specific human transcription networks using composite genomic information. </w:t>
      </w:r>
      <w:r>
        <w:rPr>
          <w:i/>
          <w:iCs/>
          <w:color w:val="000000" w:themeColor="text1"/>
        </w:rPr>
        <w:t xml:space="preserve">BMC Genomics, </w:t>
      </w:r>
      <w:r>
        <w:rPr>
          <w:color w:val="000000" w:themeColor="text1"/>
        </w:rPr>
        <w:t>15:450, 2014.</w:t>
      </w:r>
    </w:p>
    <w:p w14:paraId="46DC56C2" w14:textId="77777777" w:rsidR="003346BC" w:rsidRDefault="003346BC" w:rsidP="0030604A">
      <w:pPr>
        <w:spacing w:after="0"/>
      </w:pPr>
      <w:r>
        <w:rPr>
          <w:color w:val="000000" w:themeColor="text1"/>
        </w:rPr>
        <w:t xml:space="preserve">[4]     </w:t>
      </w:r>
      <w:proofErr w:type="spellStart"/>
      <w:r w:rsidR="0030604A">
        <w:t>Szklarczyk</w:t>
      </w:r>
      <w:proofErr w:type="spellEnd"/>
      <w:r w:rsidR="0030604A">
        <w:t xml:space="preserve"> D, </w:t>
      </w:r>
      <w:proofErr w:type="spellStart"/>
      <w:r w:rsidR="0030604A">
        <w:t>Franceschini</w:t>
      </w:r>
      <w:proofErr w:type="spellEnd"/>
      <w:r w:rsidR="0030604A">
        <w:t xml:space="preserve"> A, </w:t>
      </w:r>
      <w:proofErr w:type="spellStart"/>
      <w:r w:rsidR="0030604A">
        <w:t>Wyder</w:t>
      </w:r>
      <w:proofErr w:type="spellEnd"/>
      <w:r w:rsidR="0030604A">
        <w:t xml:space="preserve"> S, </w:t>
      </w:r>
      <w:proofErr w:type="spellStart"/>
      <w:r w:rsidR="0030604A">
        <w:t>Forslund</w:t>
      </w:r>
      <w:proofErr w:type="spellEnd"/>
      <w:r w:rsidR="0030604A">
        <w:t xml:space="preserve"> K, Heller D, Huerta-</w:t>
      </w:r>
      <w:proofErr w:type="spellStart"/>
      <w:r w:rsidR="0030604A">
        <w:t>Cepas</w:t>
      </w:r>
      <w:proofErr w:type="spellEnd"/>
      <w:r w:rsidR="0030604A">
        <w:t xml:space="preserve"> J, </w:t>
      </w:r>
      <w:proofErr w:type="spellStart"/>
      <w:r w:rsidR="0030604A">
        <w:t>Simonovic</w:t>
      </w:r>
      <w:proofErr w:type="spellEnd"/>
      <w:r w:rsidR="0030604A">
        <w:t xml:space="preserve"> M, Roth A, Santos A, </w:t>
      </w:r>
      <w:proofErr w:type="spellStart"/>
      <w:r w:rsidR="0030604A">
        <w:t>Tsafou</w:t>
      </w:r>
      <w:proofErr w:type="spellEnd"/>
      <w:r w:rsidR="0030604A">
        <w:t xml:space="preserve"> KP, Kuhn M, Bork P, Jensen LJ, von </w:t>
      </w:r>
      <w:proofErr w:type="spellStart"/>
      <w:r w:rsidR="0030604A">
        <w:t>Mering</w:t>
      </w:r>
      <w:proofErr w:type="spellEnd"/>
      <w:r w:rsidR="0030604A">
        <w:t xml:space="preserve"> C</w:t>
      </w:r>
      <w:r w:rsidR="0030604A" w:rsidRPr="0030604A">
        <w:t>. STRING v10: protein-protein interaction networks, integrated over the tree of life.</w:t>
      </w:r>
      <w:r w:rsidR="0030604A">
        <w:t xml:space="preserve"> </w:t>
      </w:r>
      <w:r w:rsidR="0030604A" w:rsidRPr="0030604A">
        <w:rPr>
          <w:i/>
          <w:iCs/>
        </w:rPr>
        <w:t xml:space="preserve">Nucleic Acids </w:t>
      </w:r>
      <w:proofErr w:type="gramStart"/>
      <w:r w:rsidR="0030604A" w:rsidRPr="0030604A">
        <w:rPr>
          <w:i/>
          <w:iCs/>
        </w:rPr>
        <w:t>Res</w:t>
      </w:r>
      <w:r w:rsidR="0030604A">
        <w:t>,  43</w:t>
      </w:r>
      <w:proofErr w:type="gramEnd"/>
      <w:r w:rsidR="0030604A">
        <w:t>:D447-52, 2015.</w:t>
      </w:r>
    </w:p>
    <w:p w14:paraId="0DF92A2B" w14:textId="77777777" w:rsidR="0030604A" w:rsidRDefault="0030604A" w:rsidP="0030604A">
      <w:pPr>
        <w:spacing w:after="0"/>
      </w:pPr>
    </w:p>
    <w:p w14:paraId="2AD3775C" w14:textId="77777777" w:rsidR="0030604A" w:rsidRPr="0030604A" w:rsidRDefault="0030604A" w:rsidP="0030604A">
      <w:pPr>
        <w:spacing w:after="0"/>
      </w:pPr>
      <w:r>
        <w:t xml:space="preserve">[5]     </w:t>
      </w:r>
      <w:proofErr w:type="spellStart"/>
      <w:r>
        <w:t>Vaquerizas</w:t>
      </w:r>
      <w:proofErr w:type="spellEnd"/>
      <w:r>
        <w:t xml:space="preserve"> JM, </w:t>
      </w:r>
      <w:proofErr w:type="spellStart"/>
      <w:r>
        <w:t>Kummerfield</w:t>
      </w:r>
      <w:proofErr w:type="spellEnd"/>
      <w:r>
        <w:t xml:space="preserve"> SK, </w:t>
      </w:r>
      <w:proofErr w:type="spellStart"/>
      <w:r>
        <w:t>Teichmann</w:t>
      </w:r>
      <w:proofErr w:type="spellEnd"/>
      <w:r>
        <w:t xml:space="preserve"> SA, </w:t>
      </w:r>
      <w:proofErr w:type="spellStart"/>
      <w:r>
        <w:t>Luscombe</w:t>
      </w:r>
      <w:proofErr w:type="spellEnd"/>
      <w:r>
        <w:t xml:space="preserve"> NM. A census of human transcription factors: function, expression and evolution. </w:t>
      </w:r>
      <w:r>
        <w:rPr>
          <w:i/>
          <w:iCs/>
        </w:rPr>
        <w:t>Nat Rev Genet</w:t>
      </w:r>
      <w:r>
        <w:t>, 10(4):252-263, 2009.</w:t>
      </w:r>
    </w:p>
    <w:p w14:paraId="0D96BFB2" w14:textId="77777777" w:rsidR="0030604A" w:rsidRDefault="0030604A" w:rsidP="00A9131A">
      <w:pPr>
        <w:spacing w:after="0"/>
        <w:rPr>
          <w:color w:val="000000" w:themeColor="text1"/>
        </w:rPr>
      </w:pPr>
    </w:p>
    <w:p w14:paraId="6B44B6C6" w14:textId="77777777" w:rsidR="0030604A" w:rsidRPr="00E95893" w:rsidRDefault="0030604A" w:rsidP="00A9131A">
      <w:pPr>
        <w:spacing w:after="0"/>
        <w:rPr>
          <w:color w:val="000000" w:themeColor="text1"/>
        </w:rPr>
      </w:pPr>
    </w:p>
    <w:p w14:paraId="4624C317" w14:textId="77777777" w:rsidR="00E95893" w:rsidRDefault="00E95893" w:rsidP="00A9131A">
      <w:pPr>
        <w:spacing w:after="0"/>
        <w:rPr>
          <w:color w:val="000000" w:themeColor="text1"/>
        </w:rPr>
      </w:pPr>
    </w:p>
    <w:p w14:paraId="0B5D1842" w14:textId="77777777" w:rsidR="00E95893" w:rsidRPr="00E95893" w:rsidRDefault="00E95893" w:rsidP="00A9131A">
      <w:pPr>
        <w:spacing w:after="0"/>
        <w:rPr>
          <w:color w:val="000000" w:themeColor="text1"/>
        </w:rPr>
      </w:pPr>
    </w:p>
    <w:p w14:paraId="0D7859B9" w14:textId="77777777" w:rsidR="00E95893" w:rsidRPr="00A9131A" w:rsidRDefault="00E95893" w:rsidP="00A9131A">
      <w:pPr>
        <w:spacing w:after="0"/>
        <w:rPr>
          <w:color w:val="000000" w:themeColor="text1"/>
        </w:rPr>
      </w:pPr>
    </w:p>
    <w:p w14:paraId="5D16B518" w14:textId="77777777" w:rsidR="00A9131A" w:rsidRDefault="00A9131A" w:rsidP="009C7A3D">
      <w:pPr>
        <w:spacing w:after="0"/>
        <w:rPr>
          <w:color w:val="000000" w:themeColor="text1"/>
        </w:rPr>
      </w:pPr>
    </w:p>
    <w:p w14:paraId="4B2E3DF9" w14:textId="77777777"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173974"/>
    <w:multiLevelType w:val="hybridMultilevel"/>
    <w:tmpl w:val="0096FA02"/>
    <w:lvl w:ilvl="0" w:tplc="E906361A">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57379"/>
    <w:multiLevelType w:val="hybridMultilevel"/>
    <w:tmpl w:val="8CE8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62758"/>
    <w:multiLevelType w:val="hybridMultilevel"/>
    <w:tmpl w:val="54406B9C"/>
    <w:lvl w:ilvl="0" w:tplc="67AA494C">
      <w:start w:val="1"/>
      <w:numFmt w:val="decimal"/>
      <w:lvlText w:val="%1."/>
      <w:lvlJc w:val="left"/>
      <w:pPr>
        <w:ind w:left="720" w:hanging="36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02700C"/>
    <w:rsid w:val="00037E18"/>
    <w:rsid w:val="000524FB"/>
    <w:rsid w:val="000764D5"/>
    <w:rsid w:val="0010650D"/>
    <w:rsid w:val="00125E5B"/>
    <w:rsid w:val="00185A61"/>
    <w:rsid w:val="001A4FA6"/>
    <w:rsid w:val="002130EC"/>
    <w:rsid w:val="00253E45"/>
    <w:rsid w:val="00254740"/>
    <w:rsid w:val="0026715B"/>
    <w:rsid w:val="0030604A"/>
    <w:rsid w:val="003102C8"/>
    <w:rsid w:val="003346BC"/>
    <w:rsid w:val="0038258B"/>
    <w:rsid w:val="003B43F2"/>
    <w:rsid w:val="004F7490"/>
    <w:rsid w:val="00504BE0"/>
    <w:rsid w:val="00522C24"/>
    <w:rsid w:val="00581535"/>
    <w:rsid w:val="00591DFA"/>
    <w:rsid w:val="005A4737"/>
    <w:rsid w:val="005A53C0"/>
    <w:rsid w:val="005A622D"/>
    <w:rsid w:val="005C5D2A"/>
    <w:rsid w:val="00646465"/>
    <w:rsid w:val="006A0CEE"/>
    <w:rsid w:val="006B783D"/>
    <w:rsid w:val="00746C8C"/>
    <w:rsid w:val="00766063"/>
    <w:rsid w:val="00777A02"/>
    <w:rsid w:val="00786608"/>
    <w:rsid w:val="007C2FFE"/>
    <w:rsid w:val="007D155B"/>
    <w:rsid w:val="007D2CD8"/>
    <w:rsid w:val="00814C59"/>
    <w:rsid w:val="00921A45"/>
    <w:rsid w:val="00922446"/>
    <w:rsid w:val="00931769"/>
    <w:rsid w:val="0093395E"/>
    <w:rsid w:val="009C7A3D"/>
    <w:rsid w:val="00A05F32"/>
    <w:rsid w:val="00A52D32"/>
    <w:rsid w:val="00A610BD"/>
    <w:rsid w:val="00A72C2A"/>
    <w:rsid w:val="00A9131A"/>
    <w:rsid w:val="00AC5C5F"/>
    <w:rsid w:val="00AE1D06"/>
    <w:rsid w:val="00AE278C"/>
    <w:rsid w:val="00B63C62"/>
    <w:rsid w:val="00C0121B"/>
    <w:rsid w:val="00C025CD"/>
    <w:rsid w:val="00C050AD"/>
    <w:rsid w:val="00C141F1"/>
    <w:rsid w:val="00C33C62"/>
    <w:rsid w:val="00CB02A6"/>
    <w:rsid w:val="00D44855"/>
    <w:rsid w:val="00D96432"/>
    <w:rsid w:val="00DD74A6"/>
    <w:rsid w:val="00DE47F4"/>
    <w:rsid w:val="00DF7243"/>
    <w:rsid w:val="00E52FD0"/>
    <w:rsid w:val="00E661D1"/>
    <w:rsid w:val="00E72E8E"/>
    <w:rsid w:val="00E95893"/>
    <w:rsid w:val="00EE22B2"/>
    <w:rsid w:val="00EE2AB0"/>
    <w:rsid w:val="00F61A5D"/>
    <w:rsid w:val="00F755E4"/>
    <w:rsid w:val="00FC2889"/>
    <w:rsid w:val="00FD6BED"/>
    <w:rsid w:val="00FF240C"/>
    <w:rsid w:val="00FF51C8"/>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9F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 w:type="table" w:styleId="TableGrid">
    <w:name w:val="Table Grid"/>
    <w:basedOn w:val="TableNormal"/>
    <w:uiPriority w:val="59"/>
    <w:rsid w:val="00C14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141F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32932">
      <w:bodyDiv w:val="1"/>
      <w:marLeft w:val="0"/>
      <w:marRight w:val="0"/>
      <w:marTop w:val="0"/>
      <w:marBottom w:val="0"/>
      <w:divBdr>
        <w:top w:val="none" w:sz="0" w:space="0" w:color="auto"/>
        <w:left w:val="none" w:sz="0" w:space="0" w:color="auto"/>
        <w:bottom w:val="none" w:sz="0" w:space="0" w:color="auto"/>
        <w:right w:val="none" w:sz="0" w:space="0" w:color="auto"/>
      </w:divBdr>
      <w:divsChild>
        <w:div w:id="87312080">
          <w:marLeft w:val="0"/>
          <w:marRight w:val="0"/>
          <w:marTop w:val="0"/>
          <w:marBottom w:val="0"/>
          <w:divBdr>
            <w:top w:val="none" w:sz="0" w:space="0" w:color="auto"/>
            <w:left w:val="none" w:sz="0" w:space="0" w:color="auto"/>
            <w:bottom w:val="none" w:sz="0" w:space="0" w:color="auto"/>
            <w:right w:val="none" w:sz="0" w:space="0" w:color="auto"/>
          </w:divBdr>
        </w:div>
        <w:div w:id="726028778">
          <w:marLeft w:val="0"/>
          <w:marRight w:val="0"/>
          <w:marTop w:val="0"/>
          <w:marBottom w:val="0"/>
          <w:divBdr>
            <w:top w:val="none" w:sz="0" w:space="0" w:color="auto"/>
            <w:left w:val="none" w:sz="0" w:space="0" w:color="auto"/>
            <w:bottom w:val="none" w:sz="0" w:space="0" w:color="auto"/>
            <w:right w:val="none" w:sz="0" w:space="0" w:color="auto"/>
          </w:divBdr>
        </w:div>
      </w:divsChild>
    </w:div>
    <w:div w:id="349529384">
      <w:bodyDiv w:val="1"/>
      <w:marLeft w:val="0"/>
      <w:marRight w:val="0"/>
      <w:marTop w:val="0"/>
      <w:marBottom w:val="0"/>
      <w:divBdr>
        <w:top w:val="none" w:sz="0" w:space="0" w:color="auto"/>
        <w:left w:val="none" w:sz="0" w:space="0" w:color="auto"/>
        <w:bottom w:val="none" w:sz="0" w:space="0" w:color="auto"/>
        <w:right w:val="none" w:sz="0" w:space="0" w:color="auto"/>
      </w:divBdr>
    </w:div>
    <w:div w:id="443034382">
      <w:bodyDiv w:val="1"/>
      <w:marLeft w:val="0"/>
      <w:marRight w:val="0"/>
      <w:marTop w:val="0"/>
      <w:marBottom w:val="0"/>
      <w:divBdr>
        <w:top w:val="none" w:sz="0" w:space="0" w:color="auto"/>
        <w:left w:val="none" w:sz="0" w:space="0" w:color="auto"/>
        <w:bottom w:val="none" w:sz="0" w:space="0" w:color="auto"/>
        <w:right w:val="none" w:sz="0" w:space="0" w:color="auto"/>
      </w:divBdr>
    </w:div>
    <w:div w:id="443501207">
      <w:bodyDiv w:val="1"/>
      <w:marLeft w:val="0"/>
      <w:marRight w:val="0"/>
      <w:marTop w:val="0"/>
      <w:marBottom w:val="0"/>
      <w:divBdr>
        <w:top w:val="none" w:sz="0" w:space="0" w:color="auto"/>
        <w:left w:val="none" w:sz="0" w:space="0" w:color="auto"/>
        <w:bottom w:val="none" w:sz="0" w:space="0" w:color="auto"/>
        <w:right w:val="none" w:sz="0" w:space="0" w:color="auto"/>
      </w:divBdr>
    </w:div>
    <w:div w:id="578440118">
      <w:bodyDiv w:val="1"/>
      <w:marLeft w:val="0"/>
      <w:marRight w:val="0"/>
      <w:marTop w:val="0"/>
      <w:marBottom w:val="0"/>
      <w:divBdr>
        <w:top w:val="none" w:sz="0" w:space="0" w:color="auto"/>
        <w:left w:val="none" w:sz="0" w:space="0" w:color="auto"/>
        <w:bottom w:val="none" w:sz="0" w:space="0" w:color="auto"/>
        <w:right w:val="none" w:sz="0" w:space="0" w:color="auto"/>
      </w:divBdr>
      <w:divsChild>
        <w:div w:id="1083917654">
          <w:marLeft w:val="0"/>
          <w:marRight w:val="0"/>
          <w:marTop w:val="0"/>
          <w:marBottom w:val="0"/>
          <w:divBdr>
            <w:top w:val="none" w:sz="0" w:space="0" w:color="auto"/>
            <w:left w:val="none" w:sz="0" w:space="0" w:color="auto"/>
            <w:bottom w:val="none" w:sz="0" w:space="0" w:color="auto"/>
            <w:right w:val="none" w:sz="0" w:space="0" w:color="auto"/>
          </w:divBdr>
        </w:div>
        <w:div w:id="319888724">
          <w:marLeft w:val="0"/>
          <w:marRight w:val="0"/>
          <w:marTop w:val="0"/>
          <w:marBottom w:val="0"/>
          <w:divBdr>
            <w:top w:val="none" w:sz="0" w:space="0" w:color="auto"/>
            <w:left w:val="none" w:sz="0" w:space="0" w:color="auto"/>
            <w:bottom w:val="none" w:sz="0" w:space="0" w:color="auto"/>
            <w:right w:val="none" w:sz="0" w:space="0" w:color="auto"/>
          </w:divBdr>
        </w:div>
      </w:divsChild>
    </w:div>
    <w:div w:id="585043487">
      <w:bodyDiv w:val="1"/>
      <w:marLeft w:val="0"/>
      <w:marRight w:val="0"/>
      <w:marTop w:val="0"/>
      <w:marBottom w:val="0"/>
      <w:divBdr>
        <w:top w:val="none" w:sz="0" w:space="0" w:color="auto"/>
        <w:left w:val="none" w:sz="0" w:space="0" w:color="auto"/>
        <w:bottom w:val="none" w:sz="0" w:space="0" w:color="auto"/>
        <w:right w:val="none" w:sz="0" w:space="0" w:color="auto"/>
      </w:divBdr>
    </w:div>
    <w:div w:id="596212443">
      <w:bodyDiv w:val="1"/>
      <w:marLeft w:val="0"/>
      <w:marRight w:val="0"/>
      <w:marTop w:val="0"/>
      <w:marBottom w:val="0"/>
      <w:divBdr>
        <w:top w:val="none" w:sz="0" w:space="0" w:color="auto"/>
        <w:left w:val="none" w:sz="0" w:space="0" w:color="auto"/>
        <w:bottom w:val="none" w:sz="0" w:space="0" w:color="auto"/>
        <w:right w:val="none" w:sz="0" w:space="0" w:color="auto"/>
      </w:divBdr>
    </w:div>
    <w:div w:id="1055205051">
      <w:bodyDiv w:val="1"/>
      <w:marLeft w:val="0"/>
      <w:marRight w:val="0"/>
      <w:marTop w:val="0"/>
      <w:marBottom w:val="0"/>
      <w:divBdr>
        <w:top w:val="none" w:sz="0" w:space="0" w:color="auto"/>
        <w:left w:val="none" w:sz="0" w:space="0" w:color="auto"/>
        <w:bottom w:val="none" w:sz="0" w:space="0" w:color="auto"/>
        <w:right w:val="none" w:sz="0" w:space="0" w:color="auto"/>
      </w:divBdr>
    </w:div>
    <w:div w:id="1246378216">
      <w:bodyDiv w:val="1"/>
      <w:marLeft w:val="0"/>
      <w:marRight w:val="0"/>
      <w:marTop w:val="0"/>
      <w:marBottom w:val="0"/>
      <w:divBdr>
        <w:top w:val="none" w:sz="0" w:space="0" w:color="auto"/>
        <w:left w:val="none" w:sz="0" w:space="0" w:color="auto"/>
        <w:bottom w:val="none" w:sz="0" w:space="0" w:color="auto"/>
        <w:right w:val="none" w:sz="0" w:space="0" w:color="auto"/>
      </w:divBdr>
    </w:div>
    <w:div w:id="1538618650">
      <w:bodyDiv w:val="1"/>
      <w:marLeft w:val="0"/>
      <w:marRight w:val="0"/>
      <w:marTop w:val="0"/>
      <w:marBottom w:val="0"/>
      <w:divBdr>
        <w:top w:val="none" w:sz="0" w:space="0" w:color="auto"/>
        <w:left w:val="none" w:sz="0" w:space="0" w:color="auto"/>
        <w:bottom w:val="none" w:sz="0" w:space="0" w:color="auto"/>
        <w:right w:val="none" w:sz="0" w:space="0" w:color="auto"/>
      </w:divBdr>
      <w:divsChild>
        <w:div w:id="291790158">
          <w:marLeft w:val="0"/>
          <w:marRight w:val="0"/>
          <w:marTop w:val="0"/>
          <w:marBottom w:val="0"/>
          <w:divBdr>
            <w:top w:val="none" w:sz="0" w:space="0" w:color="auto"/>
            <w:left w:val="none" w:sz="0" w:space="0" w:color="auto"/>
            <w:bottom w:val="none" w:sz="0" w:space="0" w:color="auto"/>
            <w:right w:val="none" w:sz="0" w:space="0" w:color="auto"/>
          </w:divBdr>
        </w:div>
        <w:div w:id="583491550">
          <w:marLeft w:val="0"/>
          <w:marRight w:val="0"/>
          <w:marTop w:val="0"/>
          <w:marBottom w:val="0"/>
          <w:divBdr>
            <w:top w:val="none" w:sz="0" w:space="0" w:color="auto"/>
            <w:left w:val="none" w:sz="0" w:space="0" w:color="auto"/>
            <w:bottom w:val="none" w:sz="0" w:space="0" w:color="auto"/>
            <w:right w:val="none" w:sz="0" w:space="0" w:color="auto"/>
          </w:divBdr>
        </w:div>
      </w:divsChild>
    </w:div>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 w:id="17258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ogrify.ne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2635</Words>
  <Characters>15022</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Microsoft Office User</cp:lastModifiedBy>
  <cp:revision>2</cp:revision>
  <dcterms:created xsi:type="dcterms:W3CDTF">2016-04-27T16:22:00Z</dcterms:created>
  <dcterms:modified xsi:type="dcterms:W3CDTF">2016-04-27T16:22:00Z</dcterms:modified>
</cp:coreProperties>
</file>